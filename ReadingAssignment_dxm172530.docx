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4CCE0" w14:textId="38C42CBA" w:rsidR="00B303A3" w:rsidRPr="00031791" w:rsidRDefault="002B4E32" w:rsidP="00031791">
      <w:pPr>
        <w:spacing w:before="37"/>
        <w:ind w:left="1680" w:right="1668"/>
        <w:jc w:val="center"/>
        <w:rPr>
          <w:sz w:val="40"/>
          <w:szCs w:val="40"/>
        </w:rPr>
      </w:pPr>
      <w:r w:rsidRPr="00031791">
        <w:rPr>
          <w:sz w:val="40"/>
          <w:szCs w:val="40"/>
        </w:rPr>
        <w:t xml:space="preserve">READING ASSIGNMENT </w:t>
      </w:r>
      <w:r w:rsidR="00031791">
        <w:rPr>
          <w:sz w:val="40"/>
          <w:szCs w:val="40"/>
        </w:rPr>
        <w:t>-</w:t>
      </w:r>
      <w:r w:rsidR="00031791" w:rsidRPr="00031791">
        <w:rPr>
          <w:sz w:val="40"/>
          <w:szCs w:val="40"/>
        </w:rPr>
        <w:t>dxm172530</w:t>
      </w:r>
    </w:p>
    <w:p w14:paraId="63D4608D" w14:textId="77777777" w:rsidR="00B303A3" w:rsidRDefault="00B303A3">
      <w:pPr>
        <w:spacing w:before="19" w:line="220" w:lineRule="exact"/>
        <w:rPr>
          <w:sz w:val="22"/>
          <w:szCs w:val="22"/>
        </w:rPr>
      </w:pPr>
    </w:p>
    <w:p w14:paraId="6588DD62" w14:textId="77777777" w:rsidR="00B303A3" w:rsidRDefault="002B4E32">
      <w:pPr>
        <w:spacing w:line="360" w:lineRule="exact"/>
        <w:ind w:left="14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u w:val="single" w:color="000000"/>
        </w:rPr>
        <w:t>Chapter 1:</w:t>
      </w:r>
    </w:p>
    <w:p w14:paraId="4EA1E27A" w14:textId="77777777" w:rsidR="00B303A3" w:rsidRDefault="00B303A3">
      <w:pPr>
        <w:spacing w:before="7" w:line="280" w:lineRule="exact"/>
        <w:rPr>
          <w:sz w:val="28"/>
          <w:szCs w:val="28"/>
        </w:rPr>
      </w:pPr>
    </w:p>
    <w:p w14:paraId="337A2F0C" w14:textId="683060DA" w:rsidR="00B303A3" w:rsidRPr="002B4E32" w:rsidRDefault="002B4E32" w:rsidP="002B4E32">
      <w:pPr>
        <w:pStyle w:val="ListParagraph"/>
        <w:numPr>
          <w:ilvl w:val="0"/>
          <w:numId w:val="2"/>
        </w:numPr>
        <w:spacing w:before="18"/>
        <w:rPr>
          <w:rFonts w:ascii="Calibri" w:eastAsia="Calibri" w:hAnsi="Calibri" w:cs="Calibri"/>
          <w:sz w:val="24"/>
          <w:szCs w:val="24"/>
        </w:rPr>
      </w:pPr>
      <w:r w:rsidRPr="002B4E32">
        <w:rPr>
          <w:rFonts w:ascii="Calibri" w:eastAsia="Calibri" w:hAnsi="Calibri" w:cs="Calibri"/>
          <w:sz w:val="24"/>
          <w:szCs w:val="24"/>
        </w:rPr>
        <w:t>What are the phases in the ML lifecycle? What type of evaluation is suitable for each phase?</w:t>
      </w:r>
    </w:p>
    <w:p w14:paraId="57DA9D96" w14:textId="2B404BB2" w:rsidR="00BE2ADD" w:rsidRDefault="002B4E32" w:rsidP="00BE2ADD">
      <w:pPr>
        <w:pStyle w:val="ListParagraph"/>
        <w:numPr>
          <w:ilvl w:val="0"/>
          <w:numId w:val="3"/>
        </w:numPr>
        <w:spacing w:before="18"/>
        <w:rPr>
          <w:rFonts w:ascii="Calibri" w:eastAsia="Calibri" w:hAnsi="Calibri" w:cs="Calibri"/>
          <w:sz w:val="24"/>
          <w:szCs w:val="24"/>
        </w:rPr>
      </w:pPr>
      <w:r w:rsidRPr="00BE2ADD">
        <w:rPr>
          <w:rFonts w:ascii="Calibri" w:eastAsia="Calibri" w:hAnsi="Calibri" w:cs="Calibri"/>
          <w:sz w:val="24"/>
          <w:szCs w:val="24"/>
        </w:rPr>
        <w:t xml:space="preserve">The first phase is prototyping </w:t>
      </w:r>
      <w:r w:rsidR="00BE2ADD">
        <w:rPr>
          <w:rFonts w:ascii="Calibri" w:eastAsia="Calibri" w:hAnsi="Calibri" w:cs="Calibri"/>
          <w:sz w:val="24"/>
          <w:szCs w:val="24"/>
        </w:rPr>
        <w:t xml:space="preserve">where the focus is to find the best </w:t>
      </w:r>
      <w:proofErr w:type="gramStart"/>
      <w:r w:rsidR="00BE2ADD">
        <w:rPr>
          <w:rFonts w:ascii="Calibri" w:eastAsia="Calibri" w:hAnsi="Calibri" w:cs="Calibri"/>
          <w:sz w:val="24"/>
          <w:szCs w:val="24"/>
        </w:rPr>
        <w:t>model :</w:t>
      </w:r>
      <w:proofErr w:type="gramEnd"/>
      <w:r w:rsidR="00BE2ADD">
        <w:rPr>
          <w:rFonts w:ascii="Calibri" w:eastAsia="Calibri" w:hAnsi="Calibri" w:cs="Calibri"/>
          <w:sz w:val="24"/>
          <w:szCs w:val="24"/>
        </w:rPr>
        <w:t xml:space="preserve"> </w:t>
      </w:r>
    </w:p>
    <w:p w14:paraId="5CA4B83D" w14:textId="4A36321E" w:rsidR="00BE2ADD" w:rsidRPr="00BE2ADD" w:rsidRDefault="00BE2ADD" w:rsidP="00BE2ADD">
      <w:pPr>
        <w:pStyle w:val="ListParagraph"/>
        <w:spacing w:before="18"/>
        <w:ind w:left="8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Offline evaluation is suited for this </w:t>
      </w:r>
      <w:proofErr w:type="gramStart"/>
      <w:r>
        <w:rPr>
          <w:rFonts w:ascii="Calibri" w:eastAsia="Calibri" w:hAnsi="Calibri" w:cs="Calibri"/>
          <w:sz w:val="24"/>
          <w:szCs w:val="24"/>
        </w:rPr>
        <w:t>phase .</w:t>
      </w:r>
      <w:proofErr w:type="gramEnd"/>
    </w:p>
    <w:p w14:paraId="75C913F6" w14:textId="4668DCB3" w:rsidR="00BE2ADD" w:rsidRDefault="00BE2ADD" w:rsidP="002B4E32">
      <w:pPr>
        <w:pStyle w:val="ListParagraph"/>
        <w:numPr>
          <w:ilvl w:val="0"/>
          <w:numId w:val="3"/>
        </w:numPr>
        <w:spacing w:before="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second phase is deployment into production and </w:t>
      </w:r>
      <w:proofErr w:type="gramStart"/>
      <w:r>
        <w:rPr>
          <w:rFonts w:ascii="Calibri" w:eastAsia="Calibri" w:hAnsi="Calibri" w:cs="Calibri"/>
          <w:sz w:val="24"/>
          <w:szCs w:val="24"/>
        </w:rPr>
        <w:t>testing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FE7A05C" w14:textId="00153F9E" w:rsidR="00BE2ADD" w:rsidRDefault="00BE2ADD" w:rsidP="00BE2ADD">
      <w:pPr>
        <w:pStyle w:val="ListParagraph"/>
        <w:spacing w:before="18"/>
        <w:ind w:left="8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Online evaluation is suited for this </w:t>
      </w:r>
      <w:proofErr w:type="gramStart"/>
      <w:r>
        <w:rPr>
          <w:rFonts w:ascii="Calibri" w:eastAsia="Calibri" w:hAnsi="Calibri" w:cs="Calibri"/>
          <w:sz w:val="24"/>
          <w:szCs w:val="24"/>
        </w:rPr>
        <w:t>phase .</w:t>
      </w:r>
      <w:proofErr w:type="gramEnd"/>
    </w:p>
    <w:p w14:paraId="5DB877A3" w14:textId="78DC6A11" w:rsidR="00BE2ADD" w:rsidRPr="00BE2ADD" w:rsidRDefault="00BE2ADD" w:rsidP="00BE2ADD">
      <w:pPr>
        <w:spacing w:before="18"/>
        <w:ind w:left="501"/>
        <w:rPr>
          <w:rFonts w:ascii="Calibri" w:eastAsia="Calibri" w:hAnsi="Calibri" w:cs="Calibri"/>
          <w:sz w:val="24"/>
          <w:szCs w:val="24"/>
        </w:rPr>
      </w:pPr>
    </w:p>
    <w:p w14:paraId="716BB932" w14:textId="77777777" w:rsidR="00B303A3" w:rsidRDefault="00B303A3">
      <w:pPr>
        <w:spacing w:before="7" w:line="180" w:lineRule="exact"/>
        <w:rPr>
          <w:sz w:val="18"/>
          <w:szCs w:val="18"/>
        </w:rPr>
      </w:pPr>
    </w:p>
    <w:p w14:paraId="4CACAB33" w14:textId="77777777" w:rsidR="00B303A3" w:rsidRDefault="00B303A3">
      <w:pPr>
        <w:spacing w:line="200" w:lineRule="exact"/>
      </w:pPr>
    </w:p>
    <w:p w14:paraId="17309D12" w14:textId="77777777" w:rsidR="00B303A3" w:rsidRDefault="00B303A3">
      <w:pPr>
        <w:spacing w:line="200" w:lineRule="exact"/>
      </w:pPr>
    </w:p>
    <w:p w14:paraId="3F067157" w14:textId="2E554128" w:rsidR="00B303A3" w:rsidRPr="00BE2ADD" w:rsidRDefault="002B4E32" w:rsidP="00BE2AD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BE2ADD">
        <w:rPr>
          <w:rFonts w:ascii="Calibri" w:eastAsia="Calibri" w:hAnsi="Calibri" w:cs="Calibri"/>
          <w:sz w:val="24"/>
          <w:szCs w:val="24"/>
        </w:rPr>
        <w:t>Why is the process of evaluation complicated?</w:t>
      </w:r>
    </w:p>
    <w:p w14:paraId="193556F2" w14:textId="1BDE7D09" w:rsidR="00BE2ADD" w:rsidRDefault="009D7586" w:rsidP="009D7586">
      <w:pPr>
        <w:ind w:left="5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process of evaluation is </w:t>
      </w:r>
      <w:proofErr w:type="gramStart"/>
      <w:r>
        <w:rPr>
          <w:rFonts w:ascii="Calibri" w:eastAsia="Calibri" w:hAnsi="Calibri" w:cs="Calibri"/>
          <w:sz w:val="24"/>
          <w:szCs w:val="24"/>
        </w:rPr>
        <w:t>complicates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since </w:t>
      </w:r>
    </w:p>
    <w:p w14:paraId="416F949E" w14:textId="55042211" w:rsidR="009D7586" w:rsidRDefault="009D7586" w:rsidP="009D758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Offline and online evaluation use different metrics from one </w:t>
      </w:r>
      <w:proofErr w:type="gramStart"/>
      <w:r>
        <w:rPr>
          <w:rFonts w:ascii="Calibri" w:eastAsia="Calibri" w:hAnsi="Calibri" w:cs="Calibri"/>
          <w:sz w:val="24"/>
          <w:szCs w:val="24"/>
        </w:rPr>
        <w:t>another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Offline evaluation may use metrics like accuracy while online evaluation may focus on business metrics </w:t>
      </w:r>
    </w:p>
    <w:p w14:paraId="1A9BDC6A" w14:textId="400A1D54" w:rsidR="009D7586" w:rsidRPr="009D7586" w:rsidRDefault="0081365C" w:rsidP="009D758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Models may have the assumption that data distribution is stationary while actually in practice data distribution changes over </w:t>
      </w:r>
      <w:proofErr w:type="gramStart"/>
      <w:r>
        <w:rPr>
          <w:rFonts w:ascii="Calibri" w:eastAsia="Calibri" w:hAnsi="Calibri" w:cs="Calibri"/>
          <w:sz w:val="24"/>
          <w:szCs w:val="24"/>
        </w:rPr>
        <w:t>time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This leads to distribution </w:t>
      </w:r>
      <w:proofErr w:type="gramStart"/>
      <w:r>
        <w:rPr>
          <w:rFonts w:ascii="Calibri" w:eastAsia="Calibri" w:hAnsi="Calibri" w:cs="Calibri"/>
          <w:sz w:val="24"/>
          <w:szCs w:val="24"/>
        </w:rPr>
        <w:t>drift .</w:t>
      </w:r>
      <w:proofErr w:type="gramEnd"/>
    </w:p>
    <w:p w14:paraId="7536DA1D" w14:textId="77777777" w:rsidR="00B303A3" w:rsidRDefault="00B303A3">
      <w:pPr>
        <w:spacing w:before="7" w:line="180" w:lineRule="exact"/>
        <w:rPr>
          <w:sz w:val="18"/>
          <w:szCs w:val="18"/>
        </w:rPr>
      </w:pPr>
    </w:p>
    <w:p w14:paraId="545A7DA0" w14:textId="77777777" w:rsidR="00B303A3" w:rsidRDefault="00B303A3">
      <w:pPr>
        <w:spacing w:line="200" w:lineRule="exact"/>
      </w:pPr>
    </w:p>
    <w:p w14:paraId="2E923CF7" w14:textId="77777777" w:rsidR="00B303A3" w:rsidRDefault="00B303A3">
      <w:pPr>
        <w:spacing w:line="200" w:lineRule="exact"/>
      </w:pPr>
    </w:p>
    <w:p w14:paraId="3B39A167" w14:textId="77777777" w:rsidR="00B303A3" w:rsidRDefault="002B4E32">
      <w:pPr>
        <w:ind w:left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What is the difference between </w:t>
      </w:r>
      <w:r>
        <w:rPr>
          <w:rFonts w:ascii="Calibri" w:eastAsia="Calibri" w:hAnsi="Calibri" w:cs="Calibri"/>
          <w:i/>
          <w:sz w:val="24"/>
          <w:szCs w:val="24"/>
        </w:rPr>
        <w:t xml:space="preserve">model parameter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i/>
          <w:sz w:val="24"/>
          <w:szCs w:val="24"/>
        </w:rPr>
        <w:t>hyperparameter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2CF1C5CF" w14:textId="77777777" w:rsidR="00B303A3" w:rsidRDefault="002B4E32">
      <w:pPr>
        <w:spacing w:line="280" w:lineRule="exact"/>
        <w:ind w:left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Give examples of each for different models that you have learned. For example, in case of</w:t>
      </w:r>
    </w:p>
    <w:p w14:paraId="523E646C" w14:textId="275CF6D6" w:rsidR="00B303A3" w:rsidRDefault="002B4E32">
      <w:pPr>
        <w:spacing w:before="2"/>
        <w:ind w:left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decision tree, what would be a </w:t>
      </w:r>
      <w:r>
        <w:rPr>
          <w:rFonts w:ascii="Calibri" w:eastAsia="Calibri" w:hAnsi="Calibri" w:cs="Calibri"/>
          <w:i/>
          <w:sz w:val="24"/>
          <w:szCs w:val="24"/>
        </w:rPr>
        <w:t xml:space="preserve">model parameter </w:t>
      </w:r>
      <w:r>
        <w:rPr>
          <w:rFonts w:ascii="Calibri" w:eastAsia="Calibri" w:hAnsi="Calibri" w:cs="Calibri"/>
          <w:sz w:val="24"/>
          <w:szCs w:val="24"/>
        </w:rPr>
        <w:t xml:space="preserve">and what would be a </w:t>
      </w:r>
      <w:r>
        <w:rPr>
          <w:rFonts w:ascii="Calibri" w:eastAsia="Calibri" w:hAnsi="Calibri" w:cs="Calibri"/>
          <w:i/>
          <w:sz w:val="24"/>
          <w:szCs w:val="24"/>
        </w:rPr>
        <w:t>hyperparameter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347649F5" w14:textId="3288A269" w:rsidR="00B66A96" w:rsidRDefault="00B66A96" w:rsidP="00B66A96">
      <w:pPr>
        <w:pStyle w:val="ListParagraph"/>
        <w:numPr>
          <w:ilvl w:val="0"/>
          <w:numId w:val="3"/>
        </w:numPr>
        <w:spacing w:before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Model </w:t>
      </w:r>
      <w:proofErr w:type="gramStart"/>
      <w:r>
        <w:rPr>
          <w:rFonts w:ascii="Calibri" w:eastAsia="Calibri" w:hAnsi="Calibri" w:cs="Calibri"/>
          <w:sz w:val="24"/>
          <w:szCs w:val="24"/>
        </w:rPr>
        <w:t>parameter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C35C0B7" w14:textId="4D2702B6" w:rsidR="00BC48A0" w:rsidRDefault="00BC48A0" w:rsidP="00B66A96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is a property of training data and can be learnt by the </w:t>
      </w:r>
      <w:proofErr w:type="gramStart"/>
      <w:r>
        <w:rPr>
          <w:rFonts w:ascii="Calibri" w:eastAsia="Calibri" w:hAnsi="Calibri" w:cs="Calibri"/>
          <w:sz w:val="24"/>
          <w:szCs w:val="24"/>
        </w:rPr>
        <w:t>algorithm .</w:t>
      </w:r>
      <w:proofErr w:type="gramEnd"/>
    </w:p>
    <w:p w14:paraId="6BBD4BBA" w14:textId="77777777" w:rsidR="00BC48A0" w:rsidRDefault="00BC48A0" w:rsidP="00B66A96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</w:p>
    <w:p w14:paraId="0371FEBF" w14:textId="14BDFAF7" w:rsidR="00BC48A0" w:rsidRDefault="00BC48A0" w:rsidP="00BC48A0">
      <w:pPr>
        <w:pStyle w:val="ListParagraph"/>
        <w:numPr>
          <w:ilvl w:val="0"/>
          <w:numId w:val="3"/>
        </w:numPr>
        <w:spacing w:before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Hyper </w:t>
      </w:r>
      <w:proofErr w:type="gramStart"/>
      <w:r>
        <w:rPr>
          <w:rFonts w:ascii="Calibri" w:eastAsia="Calibri" w:hAnsi="Calibri" w:cs="Calibri"/>
          <w:sz w:val="24"/>
          <w:szCs w:val="24"/>
        </w:rPr>
        <w:t>parameter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7518948" w14:textId="4C000322" w:rsidR="00BC48A0" w:rsidRDefault="00BC48A0" w:rsidP="00BC48A0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is not learned by the training algorithm but rather needs to be </w:t>
      </w:r>
      <w:proofErr w:type="gramStart"/>
      <w:r>
        <w:rPr>
          <w:rFonts w:ascii="Calibri" w:eastAsia="Calibri" w:hAnsi="Calibri" w:cs="Calibri"/>
          <w:sz w:val="24"/>
          <w:szCs w:val="24"/>
        </w:rPr>
        <w:t>tuned .</w:t>
      </w:r>
      <w:proofErr w:type="gramEnd"/>
    </w:p>
    <w:p w14:paraId="3785157B" w14:textId="0795D944" w:rsidR="00BC48A0" w:rsidRDefault="00BC48A0" w:rsidP="00BC48A0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</w:p>
    <w:p w14:paraId="4CE66D40" w14:textId="0268AFDF" w:rsidR="00BC48A0" w:rsidRDefault="00BC48A0" w:rsidP="00BC48A0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</w:t>
      </w:r>
      <w:proofErr w:type="gramStart"/>
      <w:r>
        <w:rPr>
          <w:rFonts w:ascii="Calibri" w:eastAsia="Calibri" w:hAnsi="Calibri" w:cs="Calibri"/>
          <w:sz w:val="24"/>
          <w:szCs w:val="24"/>
        </w:rPr>
        <w:t>example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 a SVM – the model parameter is weights of variables and hyper parameter can be a kernel and slack variables . </w:t>
      </w:r>
    </w:p>
    <w:p w14:paraId="7C17D576" w14:textId="77777777" w:rsidR="00BC48A0" w:rsidRDefault="00BC48A0" w:rsidP="00BC48A0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</w:p>
    <w:p w14:paraId="1ABCC76B" w14:textId="6C9FE378" w:rsidR="00BC48A0" w:rsidRDefault="00BC48A0" w:rsidP="00BC48A0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Decision </w:t>
      </w:r>
      <w:proofErr w:type="gramStart"/>
      <w:r>
        <w:rPr>
          <w:rFonts w:ascii="Calibri" w:eastAsia="Calibri" w:hAnsi="Calibri" w:cs="Calibri"/>
          <w:sz w:val="24"/>
          <w:szCs w:val="24"/>
        </w:rPr>
        <w:t>Tree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B60588B" w14:textId="49C7527E" w:rsidR="00BC48A0" w:rsidRDefault="00BC48A0" w:rsidP="00BC48A0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Model parameters - Split points in the </w:t>
      </w:r>
      <w:proofErr w:type="gramStart"/>
      <w:r>
        <w:rPr>
          <w:rFonts w:ascii="Calibri" w:eastAsia="Calibri" w:hAnsi="Calibri" w:cs="Calibri"/>
          <w:sz w:val="24"/>
          <w:szCs w:val="24"/>
        </w:rPr>
        <w:t>tree .</w:t>
      </w:r>
      <w:proofErr w:type="gramEnd"/>
    </w:p>
    <w:p w14:paraId="3CAD1B7A" w14:textId="3A9048D8" w:rsidR="00BC48A0" w:rsidRDefault="00BC48A0" w:rsidP="00BC48A0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Hyper </w:t>
      </w:r>
      <w:proofErr w:type="gramStart"/>
      <w:r>
        <w:rPr>
          <w:rFonts w:ascii="Calibri" w:eastAsia="Calibri" w:hAnsi="Calibri" w:cs="Calibri"/>
          <w:sz w:val="24"/>
          <w:szCs w:val="24"/>
        </w:rPr>
        <w:t>parameters  -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Number of attributes  or depth of a decision tree</w:t>
      </w:r>
    </w:p>
    <w:p w14:paraId="6B2F9E4C" w14:textId="77777777" w:rsidR="00BC48A0" w:rsidRPr="00B66A96" w:rsidRDefault="00BC48A0" w:rsidP="00BC48A0">
      <w:pPr>
        <w:pStyle w:val="ListParagraph"/>
        <w:spacing w:before="2"/>
        <w:ind w:left="861"/>
        <w:rPr>
          <w:rFonts w:ascii="Calibri" w:eastAsia="Calibri" w:hAnsi="Calibri" w:cs="Calibri"/>
          <w:sz w:val="24"/>
          <w:szCs w:val="24"/>
        </w:rPr>
      </w:pPr>
    </w:p>
    <w:p w14:paraId="19554C22" w14:textId="77777777" w:rsidR="0081365C" w:rsidRDefault="0081365C">
      <w:pPr>
        <w:spacing w:before="2"/>
        <w:ind w:left="141"/>
        <w:rPr>
          <w:rFonts w:ascii="Calibri" w:eastAsia="Calibri" w:hAnsi="Calibri" w:cs="Calibri"/>
          <w:sz w:val="24"/>
          <w:szCs w:val="24"/>
        </w:rPr>
      </w:pPr>
    </w:p>
    <w:p w14:paraId="0A24C126" w14:textId="052FAF65" w:rsidR="00B303A3" w:rsidRDefault="002B4E32" w:rsidP="00BC48A0">
      <w:pPr>
        <w:spacing w:line="360" w:lineRule="exac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u w:val="single" w:color="000000"/>
        </w:rPr>
        <w:t>Chapter 2:</w:t>
      </w:r>
    </w:p>
    <w:p w14:paraId="3F12880D" w14:textId="77777777" w:rsidR="00B303A3" w:rsidRDefault="00B303A3">
      <w:pPr>
        <w:spacing w:before="8" w:line="280" w:lineRule="exact"/>
        <w:rPr>
          <w:sz w:val="28"/>
          <w:szCs w:val="28"/>
        </w:rPr>
      </w:pPr>
    </w:p>
    <w:p w14:paraId="44FA2BDF" w14:textId="1BDE8143" w:rsidR="00B303A3" w:rsidRDefault="001E0937" w:rsidP="001E0937">
      <w:pPr>
        <w:spacing w:before="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</w:t>
      </w:r>
      <w:r w:rsidR="002B4E32">
        <w:rPr>
          <w:rFonts w:ascii="Calibri" w:eastAsia="Calibri" w:hAnsi="Calibri" w:cs="Calibri"/>
          <w:sz w:val="24"/>
          <w:szCs w:val="24"/>
        </w:rPr>
        <w:t xml:space="preserve"> What would be the equation for log-loss metric for a binary class dataset when using Logistic</w:t>
      </w:r>
    </w:p>
    <w:p w14:paraId="4C71D8FC" w14:textId="6BDFB312" w:rsidR="00B303A3" w:rsidRDefault="002B4E32">
      <w:pPr>
        <w:spacing w:line="280" w:lineRule="exact"/>
        <w:ind w:left="141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Regression as the model? Write the equation in the most simplified format.</w:t>
      </w:r>
    </w:p>
    <w:p w14:paraId="7FE5B1AF" w14:textId="57CF5ED7" w:rsidR="00BC48A0" w:rsidRDefault="00BC48A0">
      <w:pPr>
        <w:spacing w:line="280" w:lineRule="exact"/>
        <w:ind w:left="141"/>
        <w:rPr>
          <w:rFonts w:ascii="Calibri" w:eastAsia="Calibri" w:hAnsi="Calibri" w:cs="Calibri"/>
          <w:sz w:val="24"/>
          <w:szCs w:val="24"/>
        </w:rPr>
      </w:pPr>
    </w:p>
    <w:p w14:paraId="4976552B" w14:textId="5909F96B" w:rsidR="00AE7035" w:rsidRDefault="00AE7035">
      <w:pPr>
        <w:spacing w:line="280" w:lineRule="exact"/>
        <w:ind w:left="141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Ans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AE7035">
        <w:rPr>
          <w:rFonts w:ascii="Calibri" w:eastAsia="Calibri" w:hAnsi="Calibri" w:cs="Calibri"/>
          <w:sz w:val="24"/>
          <w:szCs w:val="24"/>
        </w:rPr>
        <w:t>log‐loss = − 1</w:t>
      </w:r>
      <w:r>
        <w:rPr>
          <w:rFonts w:ascii="Calibri" w:eastAsia="Calibri" w:hAnsi="Calibri" w:cs="Calibri"/>
          <w:sz w:val="24"/>
          <w:szCs w:val="24"/>
        </w:rPr>
        <w:t>/</w:t>
      </w:r>
      <w:r w:rsidRPr="00AE7035">
        <w:rPr>
          <w:rFonts w:ascii="Calibri" w:eastAsia="Calibri" w:hAnsi="Calibri" w:cs="Calibri"/>
          <w:sz w:val="24"/>
          <w:szCs w:val="24"/>
        </w:rPr>
        <w:t xml:space="preserve"> N ∑</w:t>
      </w:r>
      <w:r w:rsidR="000969A6">
        <w:rPr>
          <w:rFonts w:ascii="Calibri" w:eastAsia="Calibri" w:hAnsi="Calibri" w:cs="Calibri"/>
          <w:sz w:val="24"/>
          <w:szCs w:val="24"/>
          <w:vertAlign w:val="superscript"/>
        </w:rPr>
        <w:t>N</w:t>
      </w:r>
      <w:r w:rsidR="000969A6">
        <w:rPr>
          <w:rFonts w:ascii="Calibri" w:eastAsia="Calibri" w:hAnsi="Calibri" w:cs="Calibri"/>
          <w:sz w:val="24"/>
          <w:szCs w:val="24"/>
          <w:vertAlign w:val="subscript"/>
        </w:rPr>
        <w:t>i=1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AE7035">
        <w:rPr>
          <w:rFonts w:ascii="Calibri" w:eastAsia="Calibri" w:hAnsi="Calibri" w:cs="Calibri"/>
          <w:sz w:val="24"/>
          <w:szCs w:val="24"/>
        </w:rPr>
        <w:t xml:space="preserve"> y</w:t>
      </w:r>
      <w:r w:rsidR="00AB4311">
        <w:rPr>
          <w:rFonts w:ascii="Calibri" w:eastAsia="Calibri" w:hAnsi="Calibri" w:cs="Calibri"/>
          <w:sz w:val="24"/>
          <w:szCs w:val="24"/>
          <w:vertAlign w:val="superscript"/>
        </w:rPr>
        <w:t>(</w:t>
      </w:r>
      <w:proofErr w:type="spellStart"/>
      <w:r w:rsidR="00AB4311">
        <w:rPr>
          <w:rFonts w:ascii="Calibri" w:eastAsia="Calibri" w:hAnsi="Calibri" w:cs="Calibri"/>
          <w:sz w:val="24"/>
          <w:szCs w:val="24"/>
          <w:vertAlign w:val="superscript"/>
        </w:rPr>
        <w:t>i</w:t>
      </w:r>
      <w:proofErr w:type="spellEnd"/>
      <w:r w:rsidR="00AB4311">
        <w:rPr>
          <w:rFonts w:ascii="Calibri" w:eastAsia="Calibri" w:hAnsi="Calibri" w:cs="Calibri"/>
          <w:sz w:val="24"/>
          <w:szCs w:val="24"/>
          <w:vertAlign w:val="superscript"/>
        </w:rPr>
        <w:t>)</w:t>
      </w:r>
      <w:r w:rsidR="00001DD8">
        <w:rPr>
          <w:rFonts w:ascii="Calibri" w:eastAsia="Calibri" w:hAnsi="Calibri" w:cs="Calibri"/>
          <w:sz w:val="24"/>
          <w:szCs w:val="24"/>
        </w:rPr>
        <w:t xml:space="preserve"> </w:t>
      </w:r>
      <w:r w:rsidRPr="00AE7035">
        <w:rPr>
          <w:rFonts w:ascii="Calibri" w:eastAsia="Calibri" w:hAnsi="Calibri" w:cs="Calibri"/>
          <w:sz w:val="24"/>
          <w:szCs w:val="24"/>
        </w:rPr>
        <w:t xml:space="preserve">log </w:t>
      </w:r>
      <w:r w:rsidR="00001DD8">
        <w:rPr>
          <w:rFonts w:ascii="Calibri" w:eastAsia="Calibri" w:hAnsi="Calibri" w:cs="Calibri"/>
          <w:sz w:val="24"/>
          <w:szCs w:val="24"/>
        </w:rPr>
        <w:t>P(y=1)</w:t>
      </w:r>
      <w:r w:rsidRPr="00AE7035">
        <w:rPr>
          <w:rFonts w:ascii="Calibri" w:eastAsia="Calibri" w:hAnsi="Calibri" w:cs="Calibri"/>
          <w:sz w:val="24"/>
          <w:szCs w:val="24"/>
        </w:rPr>
        <w:t xml:space="preserve">+ </w:t>
      </w:r>
      <w:r>
        <w:rPr>
          <w:rFonts w:ascii="Calibri" w:eastAsia="Calibri" w:hAnsi="Calibri" w:cs="Calibri"/>
          <w:sz w:val="24"/>
          <w:szCs w:val="24"/>
        </w:rPr>
        <w:t>(</w:t>
      </w:r>
      <w:r w:rsidRPr="00AE7035">
        <w:rPr>
          <w:rFonts w:ascii="Calibri" w:eastAsia="Calibri" w:hAnsi="Calibri" w:cs="Calibri"/>
          <w:sz w:val="24"/>
          <w:szCs w:val="24"/>
        </w:rPr>
        <w:t xml:space="preserve">1 − </w:t>
      </w:r>
      <w:r w:rsidR="00AB4311" w:rsidRPr="00AE7035">
        <w:rPr>
          <w:rFonts w:ascii="Calibri" w:eastAsia="Calibri" w:hAnsi="Calibri" w:cs="Calibri"/>
          <w:sz w:val="24"/>
          <w:szCs w:val="24"/>
        </w:rPr>
        <w:t>y</w:t>
      </w:r>
      <w:r w:rsidR="00AB4311">
        <w:rPr>
          <w:rFonts w:ascii="Calibri" w:eastAsia="Calibri" w:hAnsi="Calibri" w:cs="Calibri"/>
          <w:sz w:val="24"/>
          <w:szCs w:val="24"/>
          <w:vertAlign w:val="superscript"/>
        </w:rPr>
        <w:t>(</w:t>
      </w:r>
      <w:proofErr w:type="spellStart"/>
      <w:r w:rsidR="00AB4311">
        <w:rPr>
          <w:rFonts w:ascii="Calibri" w:eastAsia="Calibri" w:hAnsi="Calibri" w:cs="Calibri"/>
          <w:sz w:val="24"/>
          <w:szCs w:val="24"/>
          <w:vertAlign w:val="superscript"/>
        </w:rPr>
        <w:t>i</w:t>
      </w:r>
      <w:proofErr w:type="spellEnd"/>
      <w:r w:rsidR="00AB4311">
        <w:rPr>
          <w:rFonts w:ascii="Calibri" w:eastAsia="Calibri" w:hAnsi="Calibri" w:cs="Calibri"/>
          <w:sz w:val="24"/>
          <w:szCs w:val="24"/>
          <w:vertAlign w:val="superscript"/>
        </w:rPr>
        <w:t>)</w:t>
      </w:r>
      <w:r w:rsidR="00AB431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 w:rsidRPr="00AE7035">
        <w:rPr>
          <w:rFonts w:ascii="Calibri" w:eastAsia="Calibri" w:hAnsi="Calibri" w:cs="Calibri"/>
          <w:sz w:val="24"/>
          <w:szCs w:val="24"/>
        </w:rPr>
        <w:t xml:space="preserve">log </w:t>
      </w:r>
      <w:r w:rsidR="00AB4311">
        <w:rPr>
          <w:rFonts w:ascii="Calibri" w:eastAsia="Calibri" w:hAnsi="Calibri" w:cs="Calibri"/>
          <w:sz w:val="24"/>
          <w:szCs w:val="24"/>
        </w:rPr>
        <w:t>P(y=0)</w:t>
      </w:r>
    </w:p>
    <w:p w14:paraId="6EB26EEF" w14:textId="4E56CAB3" w:rsidR="00E04936" w:rsidRDefault="00E04936">
      <w:pPr>
        <w:spacing w:line="280" w:lineRule="exact"/>
        <w:ind w:left="141"/>
        <w:rPr>
          <w:rFonts w:ascii="Calibri" w:eastAsia="Calibri" w:hAnsi="Calibri" w:cs="Calibri"/>
          <w:sz w:val="24"/>
          <w:szCs w:val="24"/>
        </w:rPr>
      </w:pPr>
    </w:p>
    <w:p w14:paraId="72AB02E0" w14:textId="259A4104" w:rsidR="00E04936" w:rsidRDefault="00E04936">
      <w:pPr>
        <w:spacing w:line="280" w:lineRule="exact"/>
        <w:ind w:left="141"/>
        <w:rPr>
          <w:rFonts w:ascii="Calibri" w:eastAsia="Calibri" w:hAnsi="Calibri" w:cs="Calibri"/>
          <w:sz w:val="24"/>
          <w:szCs w:val="24"/>
        </w:rPr>
      </w:pPr>
    </w:p>
    <w:p w14:paraId="6EE63F67" w14:textId="01026D47" w:rsidR="00E04936" w:rsidRDefault="00E04936" w:rsidP="00E04936">
      <w:r>
        <w:rPr>
          <w:noProof/>
        </w:rPr>
        <w:lastRenderedPageBreak/>
        <w:drawing>
          <wp:inline distT="0" distB="0" distL="0" distR="0" wp14:anchorId="121B3ED8" wp14:editId="3A4691A7">
            <wp:extent cx="4487545" cy="6292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for </w:t>
      </w:r>
      <w:r w:rsidR="001B71CF">
        <w:t xml:space="preserve">logistic </w:t>
      </w:r>
      <w:proofErr w:type="gramStart"/>
      <w:r w:rsidR="001B71CF">
        <w:t>regression .</w:t>
      </w:r>
      <w:proofErr w:type="gramEnd"/>
    </w:p>
    <w:p w14:paraId="5526DEF6" w14:textId="4F44569D" w:rsidR="001B71CF" w:rsidRDefault="001B71CF" w:rsidP="00E04936"/>
    <w:p w14:paraId="0BBBA2C6" w14:textId="5FDD2D10" w:rsidR="001B71CF" w:rsidRDefault="001B71CF" w:rsidP="00E04936">
      <w:r w:rsidRPr="001B71CF">
        <w:t>https://en.wikipedia.org/wiki/Logistic_regression</w:t>
      </w:r>
      <w:bookmarkStart w:id="0" w:name="_GoBack"/>
      <w:bookmarkEnd w:id="0"/>
    </w:p>
    <w:p w14:paraId="29BCF0D3" w14:textId="76E615FD" w:rsidR="00E04936" w:rsidRDefault="00E04936">
      <w:pPr>
        <w:spacing w:line="280" w:lineRule="exact"/>
        <w:ind w:left="141"/>
        <w:rPr>
          <w:rFonts w:ascii="Calibri" w:eastAsia="Calibri" w:hAnsi="Calibri" w:cs="Calibri"/>
          <w:sz w:val="24"/>
          <w:szCs w:val="24"/>
        </w:rPr>
      </w:pPr>
    </w:p>
    <w:p w14:paraId="368EA260" w14:textId="63B22665" w:rsidR="00E04936" w:rsidRDefault="00E04936">
      <w:pPr>
        <w:spacing w:line="280" w:lineRule="exact"/>
        <w:ind w:left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Style w:val="mo"/>
          <w:rFonts w:ascii="MathJax_Size2" w:eastAsiaTheme="minorEastAsia" w:hAnsi="MathJax_Size2" w:cs="Arial"/>
          <w:color w:val="242729"/>
          <w:sz w:val="27"/>
          <w:szCs w:val="27"/>
          <w:bdr w:val="none" w:sz="0" w:space="0" w:color="auto" w:frame="1"/>
        </w:rPr>
        <w:t xml:space="preserve">  </w:t>
      </w:r>
      <w:r>
        <w:rPr>
          <w:rStyle w:val="mo"/>
          <w:rFonts w:ascii="MathJax_Size2" w:eastAsiaTheme="minorEastAsia" w:hAnsi="MathJax_Size2" w:cs="Arial"/>
          <w:color w:val="242729"/>
          <w:sz w:val="27"/>
          <w:szCs w:val="27"/>
          <w:bdr w:val="none" w:sz="0" w:space="0" w:color="auto" w:frame="1"/>
        </w:rPr>
        <w:tab/>
      </w:r>
      <w:r>
        <w:rPr>
          <w:rStyle w:val="mo"/>
          <w:rFonts w:ascii="MathJax_Size2" w:eastAsiaTheme="minorEastAsia" w:hAnsi="MathJax_Size2" w:cs="Arial"/>
          <w:color w:val="242729"/>
          <w:sz w:val="27"/>
          <w:szCs w:val="27"/>
          <w:bdr w:val="none" w:sz="0" w:space="0" w:color="auto" w:frame="1"/>
        </w:rPr>
        <w:tab/>
      </w:r>
    </w:p>
    <w:p w14:paraId="73220D2B" w14:textId="404E7B73" w:rsidR="00B303A3" w:rsidRPr="001E0937" w:rsidRDefault="001E0937" w:rsidP="001E0937">
      <w:pPr>
        <w:ind w:right="2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 w:rsidR="002B4E32" w:rsidRPr="001E0937">
        <w:rPr>
          <w:rFonts w:ascii="Calibri" w:eastAsia="Calibri" w:hAnsi="Calibri" w:cs="Calibri"/>
          <w:sz w:val="24"/>
          <w:szCs w:val="24"/>
        </w:rPr>
        <w:t>Read the section on ROC and draw the curve for the perfect classifier i.e. one that makes no mistakes.</w:t>
      </w:r>
    </w:p>
    <w:p w14:paraId="06DEEB8F" w14:textId="596D9F31" w:rsidR="00F61900" w:rsidRDefault="004C18A6" w:rsidP="004C18A6">
      <w:pPr>
        <w:ind w:right="268"/>
      </w:pPr>
      <w:r>
        <w:rPr>
          <w:noProof/>
        </w:rPr>
        <w:drawing>
          <wp:inline distT="0" distB="0" distL="0" distR="0" wp14:anchorId="452C2238" wp14:editId="01E215DE">
            <wp:extent cx="3636645" cy="259524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79B0" w14:textId="77777777" w:rsidR="00F61900" w:rsidRDefault="00F61900">
      <w:pPr>
        <w:spacing w:line="200" w:lineRule="exact"/>
      </w:pPr>
    </w:p>
    <w:p w14:paraId="5EF8C202" w14:textId="4E6CA44D" w:rsidR="00B303A3" w:rsidRDefault="002B4E32">
      <w:pPr>
        <w:ind w:left="141" w:righ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Understand the concepts of precision, recall, and F1 score. Is it possible for precision and recall both to go up at the same time i.e. do they have a positive or negative correlation? Explain.</w:t>
      </w:r>
    </w:p>
    <w:p w14:paraId="38E7F7AA" w14:textId="3614F87E" w:rsidR="000969A6" w:rsidRDefault="000969A6">
      <w:pPr>
        <w:ind w:left="141" w:right="566"/>
        <w:rPr>
          <w:rFonts w:ascii="Calibri" w:eastAsia="Calibri" w:hAnsi="Calibri" w:cs="Calibri"/>
          <w:sz w:val="24"/>
          <w:szCs w:val="24"/>
        </w:rPr>
      </w:pPr>
    </w:p>
    <w:p w14:paraId="5D8DDB67" w14:textId="2626F242" w:rsidR="000969A6" w:rsidRDefault="000969A6">
      <w:pPr>
        <w:ind w:left="141" w:right="566"/>
        <w:rPr>
          <w:rFonts w:ascii="Calibri" w:eastAsia="Calibri" w:hAnsi="Calibri" w:cs="Calibri"/>
          <w:sz w:val="24"/>
          <w:szCs w:val="24"/>
        </w:rPr>
      </w:pPr>
    </w:p>
    <w:p w14:paraId="3F28A0C6" w14:textId="36DA08DD" w:rsidR="000969A6" w:rsidRDefault="000969A6">
      <w:pPr>
        <w:ind w:left="141" w:righ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give</w:t>
      </w:r>
      <w:r w:rsidR="001E0937">
        <w:rPr>
          <w:rFonts w:ascii="Calibri" w:eastAsia="Calibri" w:hAnsi="Calibri" w:cs="Calibri"/>
          <w:sz w:val="24"/>
          <w:szCs w:val="24"/>
        </w:rPr>
        <w:t xml:space="preserve">n formula </w:t>
      </w:r>
      <w:proofErr w:type="gramStart"/>
      <w:r w:rsidR="001E0937">
        <w:rPr>
          <w:rFonts w:ascii="Calibri" w:eastAsia="Calibri" w:hAnsi="Calibri" w:cs="Calibri"/>
          <w:sz w:val="24"/>
          <w:szCs w:val="24"/>
        </w:rPr>
        <w:t>is :</w:t>
      </w:r>
      <w:proofErr w:type="gramEnd"/>
      <w:r w:rsidR="001E0937">
        <w:rPr>
          <w:rFonts w:ascii="Calibri" w:eastAsia="Calibri" w:hAnsi="Calibri" w:cs="Calibri"/>
          <w:sz w:val="24"/>
          <w:szCs w:val="24"/>
        </w:rPr>
        <w:t xml:space="preserve"> </w:t>
      </w:r>
    </w:p>
    <w:p w14:paraId="6592D435" w14:textId="4CE3F1DC" w:rsidR="001E0937" w:rsidRDefault="001E0937">
      <w:pPr>
        <w:ind w:left="141" w:right="566"/>
        <w:rPr>
          <w:rFonts w:ascii="Calibri" w:eastAsia="Calibri" w:hAnsi="Calibri" w:cs="Calibri"/>
          <w:sz w:val="24"/>
          <w:szCs w:val="24"/>
        </w:rPr>
      </w:pPr>
    </w:p>
    <w:p w14:paraId="5FC26162" w14:textId="56E1062A" w:rsidR="001E0937" w:rsidRDefault="001E0937">
      <w:pPr>
        <w:ind w:left="141" w:right="566"/>
        <w:rPr>
          <w:rFonts w:ascii="Calibri" w:eastAsia="Calibri" w:hAnsi="Calibri" w:cs="Calibri"/>
          <w:sz w:val="24"/>
          <w:szCs w:val="24"/>
        </w:rPr>
      </w:pPr>
      <w:r w:rsidRPr="001E0937">
        <w:rPr>
          <w:rFonts w:ascii="Calibri" w:eastAsia="Calibri" w:hAnsi="Calibri" w:cs="Calibri"/>
          <w:sz w:val="24"/>
          <w:szCs w:val="24"/>
        </w:rPr>
        <w:t xml:space="preserve">F1 = 2 </w:t>
      </w:r>
      <w:r>
        <w:rPr>
          <w:rFonts w:ascii="Calibri" w:eastAsia="Calibri" w:hAnsi="Calibri" w:cs="Calibri"/>
          <w:sz w:val="24"/>
          <w:szCs w:val="24"/>
        </w:rPr>
        <w:t xml:space="preserve">* </w:t>
      </w:r>
      <w:r w:rsidRPr="001E0937">
        <w:rPr>
          <w:rFonts w:ascii="Calibri" w:eastAsia="Calibri" w:hAnsi="Calibri" w:cs="Calibri"/>
          <w:sz w:val="24"/>
          <w:szCs w:val="24"/>
        </w:rPr>
        <w:t xml:space="preserve">precision*recall / precision + recall </w:t>
      </w:r>
    </w:p>
    <w:p w14:paraId="70F11785" w14:textId="6C2030F1" w:rsidR="001E0937" w:rsidRDefault="001E0937">
      <w:pPr>
        <w:ind w:left="141" w:right="566"/>
        <w:rPr>
          <w:rFonts w:ascii="Calibri" w:eastAsia="Calibri" w:hAnsi="Calibri" w:cs="Calibri"/>
          <w:sz w:val="24"/>
          <w:szCs w:val="24"/>
        </w:rPr>
      </w:pPr>
    </w:p>
    <w:p w14:paraId="2A026F7C" w14:textId="3A7BAB1C" w:rsidR="001E0937" w:rsidRDefault="001E0937">
      <w:pPr>
        <w:ind w:left="141" w:right="566"/>
        <w:rPr>
          <w:rFonts w:ascii="Calibri" w:eastAsia="Calibri" w:hAnsi="Calibri" w:cs="Calibri"/>
          <w:sz w:val="24"/>
          <w:szCs w:val="24"/>
        </w:rPr>
      </w:pPr>
    </w:p>
    <w:p w14:paraId="4632C89B" w14:textId="41673842" w:rsidR="001E0937" w:rsidRDefault="001E0937" w:rsidP="001E0937">
      <w:pPr>
        <w:ind w:left="141" w:righ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clearly states </w:t>
      </w:r>
      <w:proofErr w:type="gramStart"/>
      <w:r>
        <w:rPr>
          <w:rFonts w:ascii="Calibri" w:eastAsia="Calibri" w:hAnsi="Calibri" w:cs="Calibri"/>
          <w:sz w:val="24"/>
          <w:szCs w:val="24"/>
        </w:rPr>
        <w:t>that  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1 score will be small only if one of the two : </w:t>
      </w:r>
      <w:proofErr w:type="spellStart"/>
      <w:r>
        <w:rPr>
          <w:rFonts w:ascii="Calibri" w:eastAsia="Calibri" w:hAnsi="Calibri" w:cs="Calibri"/>
          <w:sz w:val="24"/>
          <w:szCs w:val="24"/>
        </w:rPr>
        <w:t>i.e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precision or recall is low .Therefore precision and recall cannot both go up at the same time</w:t>
      </w:r>
    </w:p>
    <w:p w14:paraId="27B23833" w14:textId="77777777" w:rsidR="001E0937" w:rsidRDefault="001E0937" w:rsidP="001E0937">
      <w:pPr>
        <w:ind w:left="141" w:right="566"/>
        <w:rPr>
          <w:rFonts w:ascii="Calibri" w:eastAsia="Calibri" w:hAnsi="Calibri" w:cs="Calibri"/>
          <w:sz w:val="24"/>
          <w:szCs w:val="24"/>
        </w:rPr>
      </w:pPr>
    </w:p>
    <w:p w14:paraId="08379E2C" w14:textId="227C6062" w:rsidR="00B303A3" w:rsidRDefault="001E0937" w:rsidP="001E0937">
      <w:pPr>
        <w:ind w:righ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4.</w:t>
      </w:r>
      <w:r w:rsidR="002B4E32" w:rsidRPr="001E0937">
        <w:rPr>
          <w:rFonts w:ascii="Calibri" w:eastAsia="Calibri" w:hAnsi="Calibri" w:cs="Calibri"/>
          <w:sz w:val="24"/>
          <w:szCs w:val="24"/>
        </w:rPr>
        <w:t>What are some of the things you should be cautious about when choosing evaluation functions, and when analyzing the distribution of data.</w:t>
      </w:r>
    </w:p>
    <w:p w14:paraId="188A53DD" w14:textId="0DC00AF9" w:rsidR="001E0937" w:rsidRDefault="001E0937" w:rsidP="001E0937">
      <w:pPr>
        <w:ind w:right="566"/>
        <w:rPr>
          <w:rFonts w:ascii="Calibri" w:eastAsia="Calibri" w:hAnsi="Calibri" w:cs="Calibri"/>
          <w:sz w:val="24"/>
          <w:szCs w:val="24"/>
        </w:rPr>
      </w:pPr>
    </w:p>
    <w:p w14:paraId="1B71A317" w14:textId="7128BB20" w:rsidR="001E0937" w:rsidRDefault="00750525" w:rsidP="001E0937">
      <w:pPr>
        <w:pStyle w:val="ListParagraph"/>
        <w:numPr>
          <w:ilvl w:val="0"/>
          <w:numId w:val="3"/>
        </w:numPr>
        <w:ind w:righ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Know the difference between training metrics and evaluation </w:t>
      </w:r>
      <w:proofErr w:type="gramStart"/>
      <w:r>
        <w:rPr>
          <w:rFonts w:ascii="Calibri" w:eastAsia="Calibri" w:hAnsi="Calibri" w:cs="Calibri"/>
          <w:sz w:val="24"/>
          <w:szCs w:val="24"/>
        </w:rPr>
        <w:t>metrics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i.e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model should not be asked to work on a task it was not assigned to .</w:t>
      </w:r>
    </w:p>
    <w:p w14:paraId="429F9D75" w14:textId="783A91A4" w:rsidR="00750525" w:rsidRPr="001E0937" w:rsidRDefault="00750525" w:rsidP="001E0937">
      <w:pPr>
        <w:pStyle w:val="ListParagraph"/>
        <w:numPr>
          <w:ilvl w:val="0"/>
          <w:numId w:val="3"/>
        </w:numPr>
        <w:ind w:righ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Lookout for skewed </w:t>
      </w:r>
      <w:proofErr w:type="gramStart"/>
      <w:r>
        <w:rPr>
          <w:rFonts w:ascii="Calibri" w:eastAsia="Calibri" w:hAnsi="Calibri" w:cs="Calibri"/>
          <w:sz w:val="24"/>
          <w:szCs w:val="24"/>
        </w:rPr>
        <w:t>data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imbalanced classes , outliers and rare data .</w:t>
      </w:r>
    </w:p>
    <w:p w14:paraId="41BF1758" w14:textId="77777777" w:rsidR="001E0937" w:rsidRPr="001E0937" w:rsidRDefault="001E0937" w:rsidP="001E0937">
      <w:pPr>
        <w:ind w:left="360" w:right="566"/>
        <w:rPr>
          <w:rFonts w:ascii="Calibri" w:eastAsia="Calibri" w:hAnsi="Calibri" w:cs="Calibri"/>
          <w:sz w:val="24"/>
          <w:szCs w:val="24"/>
        </w:rPr>
      </w:pPr>
    </w:p>
    <w:p w14:paraId="58BBB07C" w14:textId="77777777" w:rsidR="00B303A3" w:rsidRDefault="00B303A3">
      <w:pPr>
        <w:spacing w:line="200" w:lineRule="exact"/>
      </w:pPr>
    </w:p>
    <w:p w14:paraId="336E6F39" w14:textId="77777777" w:rsidR="00B303A3" w:rsidRDefault="00B303A3">
      <w:pPr>
        <w:spacing w:line="200" w:lineRule="exact"/>
      </w:pPr>
    </w:p>
    <w:p w14:paraId="2EAD9FF2" w14:textId="77777777" w:rsidR="00B303A3" w:rsidRDefault="00B303A3">
      <w:pPr>
        <w:spacing w:line="200" w:lineRule="exact"/>
      </w:pPr>
    </w:p>
    <w:p w14:paraId="398BBA3D" w14:textId="77777777" w:rsidR="00B303A3" w:rsidRDefault="002B4E32" w:rsidP="00750525">
      <w:pPr>
        <w:spacing w:line="360" w:lineRule="exact"/>
        <w:ind w:firstLine="10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u w:val="single" w:color="000000"/>
        </w:rPr>
        <w:t>Chapter 3:</w:t>
      </w:r>
    </w:p>
    <w:p w14:paraId="40748177" w14:textId="77777777" w:rsidR="00B303A3" w:rsidRDefault="00B303A3">
      <w:pPr>
        <w:spacing w:before="12" w:line="280" w:lineRule="exact"/>
        <w:rPr>
          <w:sz w:val="28"/>
          <w:szCs w:val="28"/>
        </w:rPr>
      </w:pPr>
    </w:p>
    <w:p w14:paraId="50977AC3" w14:textId="79F245CC" w:rsidR="00B303A3" w:rsidRDefault="002B4E32">
      <w:pPr>
        <w:spacing w:before="15" w:line="280" w:lineRule="exact"/>
        <w:ind w:left="101" w:right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1. Why is model selection and hyperparameter tuning done using results of validation dataset and not training dataset?</w:t>
      </w:r>
    </w:p>
    <w:p w14:paraId="5E6CA1D0" w14:textId="159F4ABD" w:rsidR="00750525" w:rsidRDefault="00750525">
      <w:pPr>
        <w:spacing w:before="15" w:line="280" w:lineRule="exact"/>
        <w:ind w:left="101" w:right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-&gt; </w:t>
      </w:r>
      <w:r w:rsidRPr="00750525">
        <w:rPr>
          <w:rFonts w:ascii="Calibri" w:eastAsia="Calibri" w:hAnsi="Calibri" w:cs="Calibri"/>
          <w:sz w:val="24"/>
          <w:szCs w:val="24"/>
        </w:rPr>
        <w:t>The model training process receives training data and produces a model, which is evaluated on validation data. The results from validation are passed back to the hyperparameter tuner, which tweaks some knobs and trains the model again.</w:t>
      </w:r>
      <w:r w:rsidR="002A1391">
        <w:rPr>
          <w:rFonts w:ascii="Calibri" w:eastAsia="Calibri" w:hAnsi="Calibri" w:cs="Calibri"/>
          <w:sz w:val="24"/>
          <w:szCs w:val="24"/>
        </w:rPr>
        <w:t xml:space="preserve"> </w:t>
      </w:r>
    </w:p>
    <w:p w14:paraId="1B02F720" w14:textId="219A0633" w:rsidR="002A1391" w:rsidRDefault="002A1391">
      <w:pPr>
        <w:spacing w:before="15" w:line="280" w:lineRule="exact"/>
        <w:ind w:left="101" w:right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-&gt; Model selection and hyperparameter tuning is done on validation dataset to ensure fairness since the model is </w:t>
      </w:r>
      <w:r w:rsidR="00D53BBB">
        <w:rPr>
          <w:rFonts w:ascii="Calibri" w:eastAsia="Calibri" w:hAnsi="Calibri" w:cs="Calibri"/>
          <w:sz w:val="24"/>
          <w:szCs w:val="24"/>
        </w:rPr>
        <w:t xml:space="preserve">to be </w:t>
      </w:r>
      <w:r>
        <w:rPr>
          <w:rFonts w:ascii="Calibri" w:eastAsia="Calibri" w:hAnsi="Calibri" w:cs="Calibri"/>
          <w:sz w:val="24"/>
          <w:szCs w:val="24"/>
        </w:rPr>
        <w:t>validated on data which it hasn’t seen before.</w:t>
      </w:r>
    </w:p>
    <w:p w14:paraId="5E4D5E15" w14:textId="77777777" w:rsidR="00B303A3" w:rsidRDefault="00B303A3">
      <w:pPr>
        <w:spacing w:before="3" w:line="180" w:lineRule="exact"/>
        <w:rPr>
          <w:sz w:val="19"/>
          <w:szCs w:val="19"/>
        </w:rPr>
      </w:pPr>
    </w:p>
    <w:p w14:paraId="591F4443" w14:textId="77777777" w:rsidR="00B303A3" w:rsidRDefault="00B303A3">
      <w:pPr>
        <w:spacing w:line="200" w:lineRule="exact"/>
      </w:pPr>
    </w:p>
    <w:p w14:paraId="1F8AA91D" w14:textId="77777777" w:rsidR="00B303A3" w:rsidRDefault="00B303A3">
      <w:pPr>
        <w:spacing w:line="200" w:lineRule="exact"/>
      </w:pPr>
    </w:p>
    <w:p w14:paraId="25869128" w14:textId="16DE2952" w:rsidR="00B303A3" w:rsidRPr="002A1391" w:rsidRDefault="002A1391" w:rsidP="002A1391">
      <w:pPr>
        <w:ind w:righ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</w:t>
      </w:r>
      <w:r w:rsidR="002B4E32" w:rsidRPr="002A1391">
        <w:rPr>
          <w:rFonts w:ascii="Calibri" w:eastAsia="Calibri" w:hAnsi="Calibri" w:cs="Calibri"/>
          <w:sz w:val="24"/>
          <w:szCs w:val="24"/>
        </w:rPr>
        <w:t>If you are given just one dataset, what are the 3 ways in which you can obtain validation dataset(s) from the given dataset? Explain each and give advantages and disadvantages of each.</w:t>
      </w:r>
    </w:p>
    <w:p w14:paraId="752C4FF3" w14:textId="12C8C4DC" w:rsidR="002A1391" w:rsidRDefault="002A1391" w:rsidP="002A1391">
      <w:pPr>
        <w:ind w:righ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3 ways to obtain validation datasets from the given data set </w:t>
      </w:r>
      <w:proofErr w:type="gramStart"/>
      <w:r>
        <w:rPr>
          <w:rFonts w:ascii="Calibri" w:eastAsia="Calibri" w:hAnsi="Calibri" w:cs="Calibri"/>
          <w:sz w:val="24"/>
          <w:szCs w:val="24"/>
        </w:rPr>
        <w:t>is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2A1391">
        <w:rPr>
          <w:rFonts w:ascii="Calibri" w:eastAsia="Calibri" w:hAnsi="Calibri" w:cs="Calibri"/>
          <w:sz w:val="24"/>
          <w:szCs w:val="24"/>
        </w:rPr>
        <w:t>Hold-Out Validation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2A1391">
        <w:rPr>
          <w:rFonts w:ascii="Calibri" w:eastAsia="Calibri" w:hAnsi="Calibri" w:cs="Calibri"/>
          <w:sz w:val="24"/>
          <w:szCs w:val="24"/>
        </w:rPr>
        <w:t>Cross-Validation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 w:rsidRPr="002A1391">
        <w:rPr>
          <w:rFonts w:ascii="Calibri" w:eastAsia="Calibri" w:hAnsi="Calibri" w:cs="Calibri"/>
          <w:sz w:val="24"/>
          <w:szCs w:val="24"/>
        </w:rPr>
        <w:t>Bootstrap</w:t>
      </w:r>
      <w:r>
        <w:rPr>
          <w:rFonts w:ascii="Calibri" w:eastAsia="Calibri" w:hAnsi="Calibri" w:cs="Calibri"/>
          <w:sz w:val="24"/>
          <w:szCs w:val="24"/>
        </w:rPr>
        <w:t xml:space="preserve">ping . </w:t>
      </w:r>
    </w:p>
    <w:p w14:paraId="61620E7C" w14:textId="09D2863D" w:rsidR="002A1391" w:rsidRDefault="002A1391" w:rsidP="002A1391">
      <w:pPr>
        <w:ind w:right="57"/>
        <w:rPr>
          <w:rFonts w:ascii="Calibri" w:eastAsia="Calibri" w:hAnsi="Calibri" w:cs="Calibri"/>
          <w:sz w:val="24"/>
          <w:szCs w:val="24"/>
        </w:rPr>
      </w:pPr>
    </w:p>
    <w:p w14:paraId="6C7487CE" w14:textId="50076C63" w:rsidR="002A1391" w:rsidRDefault="002A1391" w:rsidP="002A1391">
      <w:pPr>
        <w:pStyle w:val="ListParagraph"/>
        <w:numPr>
          <w:ilvl w:val="0"/>
          <w:numId w:val="6"/>
        </w:numPr>
        <w:ind w:right="57"/>
        <w:rPr>
          <w:rFonts w:ascii="Calibri" w:eastAsia="Calibri" w:hAnsi="Calibri" w:cs="Calibri"/>
          <w:sz w:val="24"/>
          <w:szCs w:val="24"/>
        </w:rPr>
      </w:pPr>
      <w:r w:rsidRPr="002A1391">
        <w:rPr>
          <w:rFonts w:ascii="Calibri" w:eastAsia="Calibri" w:hAnsi="Calibri" w:cs="Calibri"/>
          <w:sz w:val="24"/>
          <w:szCs w:val="24"/>
        </w:rPr>
        <w:t xml:space="preserve">Hold-Out </w:t>
      </w:r>
      <w:proofErr w:type="gramStart"/>
      <w:r w:rsidRPr="002A1391">
        <w:rPr>
          <w:rFonts w:ascii="Calibri" w:eastAsia="Calibri" w:hAnsi="Calibri" w:cs="Calibri"/>
          <w:sz w:val="24"/>
          <w:szCs w:val="24"/>
        </w:rPr>
        <w:t>Validation</w:t>
      </w:r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356CA19" w14:textId="77777777" w:rsidR="002A1391" w:rsidRDefault="002A1391" w:rsidP="002A1391">
      <w:pPr>
        <w:pStyle w:val="ListParagraph"/>
        <w:numPr>
          <w:ilvl w:val="0"/>
          <w:numId w:val="3"/>
        </w:numPr>
        <w:ind w:right="57"/>
        <w:rPr>
          <w:rFonts w:ascii="Calibri" w:eastAsia="Calibri" w:hAnsi="Calibri" w:cs="Calibri"/>
          <w:sz w:val="24"/>
          <w:szCs w:val="24"/>
        </w:rPr>
      </w:pPr>
      <w:proofErr w:type="gramStart"/>
      <w:r w:rsidRPr="002A1391">
        <w:rPr>
          <w:rFonts w:ascii="Calibri" w:eastAsia="Calibri" w:hAnsi="Calibri" w:cs="Calibri"/>
          <w:sz w:val="24"/>
          <w:szCs w:val="24"/>
        </w:rPr>
        <w:t>Assuming that</w:t>
      </w:r>
      <w:proofErr w:type="gramEnd"/>
      <w:r w:rsidRPr="002A1391">
        <w:rPr>
          <w:rFonts w:ascii="Calibri" w:eastAsia="Calibri" w:hAnsi="Calibri" w:cs="Calibri"/>
          <w:sz w:val="24"/>
          <w:szCs w:val="24"/>
        </w:rPr>
        <w:t xml:space="preserve"> all data points are independently and identically distributed, we simply randomly hold out part of the data for validation.</w:t>
      </w:r>
    </w:p>
    <w:p w14:paraId="1FA27CA3" w14:textId="77777777" w:rsidR="002A1391" w:rsidRDefault="002A1391" w:rsidP="002A1391">
      <w:pPr>
        <w:pStyle w:val="ListParagraph"/>
        <w:numPr>
          <w:ilvl w:val="0"/>
          <w:numId w:val="3"/>
        </w:numPr>
        <w:ind w:right="57"/>
        <w:rPr>
          <w:rFonts w:ascii="Calibri" w:eastAsia="Calibri" w:hAnsi="Calibri" w:cs="Calibri"/>
          <w:sz w:val="24"/>
          <w:szCs w:val="24"/>
        </w:rPr>
      </w:pPr>
      <w:r w:rsidRPr="002A139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Model training is done </w:t>
      </w:r>
      <w:r w:rsidRPr="002A1391">
        <w:rPr>
          <w:rFonts w:ascii="Calibri" w:eastAsia="Calibri" w:hAnsi="Calibri" w:cs="Calibri"/>
          <w:sz w:val="24"/>
          <w:szCs w:val="24"/>
        </w:rPr>
        <w:t xml:space="preserve">on the larger portion of the data and validation metrics </w:t>
      </w:r>
      <w:r>
        <w:rPr>
          <w:rFonts w:ascii="Calibri" w:eastAsia="Calibri" w:hAnsi="Calibri" w:cs="Calibri"/>
          <w:sz w:val="24"/>
          <w:szCs w:val="24"/>
        </w:rPr>
        <w:t xml:space="preserve">is evaluated </w:t>
      </w:r>
      <w:r w:rsidRPr="002A1391">
        <w:rPr>
          <w:rFonts w:ascii="Calibri" w:eastAsia="Calibri" w:hAnsi="Calibri" w:cs="Calibri"/>
          <w:sz w:val="24"/>
          <w:szCs w:val="24"/>
        </w:rPr>
        <w:t>on the smaller hold-out set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92EA32A" w14:textId="60EA82A2" w:rsidR="002A1391" w:rsidRPr="002A1391" w:rsidRDefault="002A1391" w:rsidP="002A1391">
      <w:pPr>
        <w:ind w:left="501" w:right="57"/>
        <w:rPr>
          <w:rFonts w:ascii="Calibri" w:eastAsia="Calibri" w:hAnsi="Calibri" w:cs="Calibri"/>
          <w:sz w:val="24"/>
          <w:szCs w:val="24"/>
        </w:rPr>
      </w:pPr>
      <w:proofErr w:type="gramStart"/>
      <w:r w:rsidRPr="002A1391">
        <w:rPr>
          <w:rFonts w:ascii="Calibri" w:eastAsia="Calibri" w:hAnsi="Calibri" w:cs="Calibri"/>
          <w:sz w:val="24"/>
          <w:szCs w:val="24"/>
        </w:rPr>
        <w:t>Advantages :</w:t>
      </w:r>
      <w:proofErr w:type="gramEnd"/>
      <w:r w:rsidRPr="002A1391">
        <w:rPr>
          <w:rFonts w:ascii="Calibri" w:eastAsia="Calibri" w:hAnsi="Calibri" w:cs="Calibri"/>
          <w:sz w:val="24"/>
          <w:szCs w:val="24"/>
        </w:rPr>
        <w:t xml:space="preserve"> </w:t>
      </w:r>
    </w:p>
    <w:p w14:paraId="63F1D16F" w14:textId="2E2DD0A3" w:rsidR="002A1391" w:rsidRPr="002A1391" w:rsidRDefault="002A1391" w:rsidP="002A1391">
      <w:pPr>
        <w:pStyle w:val="ListParagraph"/>
        <w:numPr>
          <w:ilvl w:val="0"/>
          <w:numId w:val="3"/>
        </w:numPr>
        <w:ind w:right="57"/>
        <w:rPr>
          <w:rFonts w:ascii="Calibri" w:eastAsia="Calibri" w:hAnsi="Calibri" w:cs="Calibri"/>
          <w:sz w:val="24"/>
          <w:szCs w:val="24"/>
        </w:rPr>
      </w:pPr>
      <w:r w:rsidRPr="002A1391">
        <w:rPr>
          <w:rFonts w:ascii="Calibri" w:eastAsia="Calibri" w:hAnsi="Calibri" w:cs="Calibri"/>
          <w:sz w:val="24"/>
          <w:szCs w:val="24"/>
        </w:rPr>
        <w:t xml:space="preserve">Simple to program and faster to run </w:t>
      </w:r>
      <w:proofErr w:type="gramStart"/>
      <w:r w:rsidRPr="002A1391">
        <w:rPr>
          <w:rFonts w:ascii="Calibri" w:eastAsia="Calibri" w:hAnsi="Calibri" w:cs="Calibri"/>
          <w:sz w:val="24"/>
          <w:szCs w:val="24"/>
        </w:rPr>
        <w:t>it .</w:t>
      </w:r>
      <w:proofErr w:type="gramEnd"/>
    </w:p>
    <w:p w14:paraId="40C49475" w14:textId="5080254B" w:rsidR="002A1391" w:rsidRDefault="002A1391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</w:p>
    <w:p w14:paraId="5F239FD6" w14:textId="74B7BCAA" w:rsidR="002A1391" w:rsidRDefault="002A1391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</w:p>
    <w:p w14:paraId="47CDC37D" w14:textId="55549F8B" w:rsidR="002A1391" w:rsidRDefault="002A1391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Disadvantages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A612F60" w14:textId="77777777" w:rsidR="002A1391" w:rsidRDefault="002A1391" w:rsidP="002A1391">
      <w:pPr>
        <w:pStyle w:val="ListParagraph"/>
        <w:numPr>
          <w:ilvl w:val="0"/>
          <w:numId w:val="3"/>
        </w:numPr>
        <w:ind w:right="57"/>
        <w:rPr>
          <w:rFonts w:ascii="Calibri" w:eastAsia="Calibri" w:hAnsi="Calibri" w:cs="Calibri"/>
          <w:sz w:val="24"/>
          <w:szCs w:val="24"/>
        </w:rPr>
      </w:pPr>
      <w:r w:rsidRPr="002A1391">
        <w:rPr>
          <w:rFonts w:ascii="Calibri" w:eastAsia="Calibri" w:hAnsi="Calibri" w:cs="Calibri"/>
          <w:sz w:val="24"/>
          <w:szCs w:val="24"/>
        </w:rPr>
        <w:t xml:space="preserve">It is less powerful statistically. </w:t>
      </w:r>
    </w:p>
    <w:p w14:paraId="2A798D83" w14:textId="48334543" w:rsidR="002A1391" w:rsidRDefault="002A1391" w:rsidP="002A1391">
      <w:pPr>
        <w:pStyle w:val="ListParagraph"/>
        <w:numPr>
          <w:ilvl w:val="0"/>
          <w:numId w:val="3"/>
        </w:numPr>
        <w:ind w:right="57"/>
        <w:rPr>
          <w:rFonts w:ascii="Calibri" w:eastAsia="Calibri" w:hAnsi="Calibri" w:cs="Calibri"/>
          <w:sz w:val="24"/>
          <w:szCs w:val="24"/>
        </w:rPr>
      </w:pPr>
      <w:r w:rsidRPr="002A1391">
        <w:rPr>
          <w:rFonts w:ascii="Calibri" w:eastAsia="Calibri" w:hAnsi="Calibri" w:cs="Calibri"/>
          <w:sz w:val="24"/>
          <w:szCs w:val="24"/>
        </w:rPr>
        <w:t xml:space="preserve">The validation results are derived from 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 w:rsidRPr="002A1391">
        <w:rPr>
          <w:rFonts w:ascii="Calibri" w:eastAsia="Calibri" w:hAnsi="Calibri" w:cs="Calibri"/>
          <w:sz w:val="24"/>
          <w:szCs w:val="24"/>
        </w:rPr>
        <w:t xml:space="preserve">small subset of the </w:t>
      </w:r>
      <w:proofErr w:type="gramStart"/>
      <w:r w:rsidRPr="002A1391">
        <w:rPr>
          <w:rFonts w:ascii="Calibri" w:eastAsia="Calibri" w:hAnsi="Calibri" w:cs="Calibri"/>
          <w:sz w:val="24"/>
          <w:szCs w:val="24"/>
        </w:rPr>
        <w:t>data,</w:t>
      </w:r>
      <w:proofErr w:type="gramEnd"/>
      <w:r w:rsidRPr="002A1391">
        <w:rPr>
          <w:rFonts w:ascii="Calibri" w:eastAsia="Calibri" w:hAnsi="Calibri" w:cs="Calibri"/>
          <w:sz w:val="24"/>
          <w:szCs w:val="24"/>
        </w:rPr>
        <w:t xml:space="preserve"> hence its estimate of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2A1391">
        <w:rPr>
          <w:rFonts w:ascii="Calibri" w:eastAsia="Calibri" w:hAnsi="Calibri" w:cs="Calibri"/>
          <w:sz w:val="24"/>
          <w:szCs w:val="24"/>
        </w:rPr>
        <w:t>error is less reliable.</w:t>
      </w:r>
    </w:p>
    <w:p w14:paraId="71F4E5AA" w14:textId="5DB3E823" w:rsidR="002A1391" w:rsidRDefault="002A1391" w:rsidP="002A1391">
      <w:pPr>
        <w:ind w:right="57"/>
        <w:rPr>
          <w:rFonts w:ascii="Calibri" w:eastAsia="Calibri" w:hAnsi="Calibri" w:cs="Calibri"/>
          <w:sz w:val="24"/>
          <w:szCs w:val="24"/>
        </w:rPr>
      </w:pPr>
    </w:p>
    <w:p w14:paraId="1D5DB2CB" w14:textId="5162DB37" w:rsidR="002A1391" w:rsidRDefault="002A1391" w:rsidP="002A1391">
      <w:pPr>
        <w:pStyle w:val="ListParagraph"/>
        <w:numPr>
          <w:ilvl w:val="0"/>
          <w:numId w:val="6"/>
        </w:numPr>
        <w:ind w:righ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Cross</w:t>
      </w:r>
      <w:r w:rsidRPr="002A1391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2A1391">
        <w:rPr>
          <w:rFonts w:ascii="Calibri" w:eastAsia="Calibri" w:hAnsi="Calibri" w:cs="Calibri"/>
          <w:sz w:val="24"/>
          <w:szCs w:val="24"/>
        </w:rPr>
        <w:t>Validation</w:t>
      </w:r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8809F40" w14:textId="4A9739AE" w:rsidR="00502E2E" w:rsidRDefault="00502E2E" w:rsidP="00502E2E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K-fold cross </w:t>
      </w:r>
      <w:proofErr w:type="gramStart"/>
      <w:r>
        <w:rPr>
          <w:rFonts w:ascii="Calibri" w:eastAsia="Calibri" w:hAnsi="Calibri" w:cs="Calibri"/>
          <w:sz w:val="24"/>
          <w:szCs w:val="24"/>
        </w:rPr>
        <w:t>validation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02E2E">
        <w:rPr>
          <w:rFonts w:ascii="Calibri" w:eastAsia="Calibri" w:hAnsi="Calibri" w:cs="Calibri"/>
          <w:sz w:val="24"/>
          <w:szCs w:val="24"/>
        </w:rPr>
        <w:t xml:space="preserve">we first divide the training dataset into k folds </w:t>
      </w:r>
      <w:r w:rsidR="007A48DB">
        <w:rPr>
          <w:rFonts w:ascii="Calibri" w:eastAsia="Calibri" w:hAnsi="Calibri" w:cs="Calibri"/>
          <w:sz w:val="24"/>
          <w:szCs w:val="24"/>
        </w:rPr>
        <w:t>.</w:t>
      </w:r>
      <w:r w:rsidRPr="00502E2E">
        <w:rPr>
          <w:rFonts w:ascii="Calibri" w:eastAsia="Calibri" w:hAnsi="Calibri" w:cs="Calibri"/>
          <w:sz w:val="24"/>
          <w:szCs w:val="24"/>
        </w:rPr>
        <w:t>For a given hyperparameter setting, each of the k folds takes turns being the hold-out validation set; a model is trained on the rest of the k – 1 folds and measured on the held-out fold.</w:t>
      </w:r>
    </w:p>
    <w:p w14:paraId="1E5D874B" w14:textId="77777777" w:rsidR="00502E2E" w:rsidRDefault="00502E2E" w:rsidP="00502E2E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</w:p>
    <w:p w14:paraId="2EA0E0E7" w14:textId="77777777" w:rsidR="002A1391" w:rsidRDefault="002A1391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Advantages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4135515" w14:textId="6005889B" w:rsidR="002A1391" w:rsidRDefault="00502E2E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</w:t>
      </w:r>
      <w:r w:rsidRPr="00502E2E">
        <w:rPr>
          <w:rFonts w:ascii="Calibri" w:eastAsia="Calibri" w:hAnsi="Calibri" w:cs="Calibri"/>
          <w:sz w:val="24"/>
          <w:szCs w:val="24"/>
        </w:rPr>
        <w:t>is useful when the training dataset is so small that one can’t afford to hold out part of the data just for validation purposes.</w:t>
      </w:r>
    </w:p>
    <w:p w14:paraId="74B3B1DC" w14:textId="77777777" w:rsidR="002A1391" w:rsidRDefault="002A1391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</w:p>
    <w:p w14:paraId="2CBB3DB5" w14:textId="4F56904D" w:rsidR="002A1391" w:rsidRDefault="002A1391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Disadvantages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6EACCB0" w14:textId="2DB5DDC4" w:rsidR="00502E2E" w:rsidRDefault="00502E2E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Not much of use for a larger </w:t>
      </w:r>
      <w:proofErr w:type="gramStart"/>
      <w:r>
        <w:rPr>
          <w:rFonts w:ascii="Calibri" w:eastAsia="Calibri" w:hAnsi="Calibri" w:cs="Calibri"/>
          <w:sz w:val="24"/>
          <w:szCs w:val="24"/>
        </w:rPr>
        <w:t>dataset .</w:t>
      </w:r>
      <w:proofErr w:type="gramEnd"/>
    </w:p>
    <w:p w14:paraId="21D4544B" w14:textId="3DA9F186" w:rsidR="002A1391" w:rsidRDefault="002A1391" w:rsidP="002A1391">
      <w:pPr>
        <w:ind w:right="57"/>
        <w:rPr>
          <w:rFonts w:ascii="Calibri" w:eastAsia="Calibri" w:hAnsi="Calibri" w:cs="Calibri"/>
          <w:sz w:val="24"/>
          <w:szCs w:val="24"/>
        </w:rPr>
      </w:pPr>
    </w:p>
    <w:p w14:paraId="0662560C" w14:textId="306FF9DD" w:rsidR="002A1391" w:rsidRDefault="00502E2E" w:rsidP="002A1391">
      <w:pPr>
        <w:pStyle w:val="ListParagraph"/>
        <w:numPr>
          <w:ilvl w:val="0"/>
          <w:numId w:val="6"/>
        </w:numPr>
        <w:ind w:right="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Bootstrap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67BAC70" w14:textId="52D156A5" w:rsidR="00502E2E" w:rsidRDefault="00502E2E" w:rsidP="00502E2E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r w:rsidRPr="00502E2E">
        <w:rPr>
          <w:rFonts w:ascii="Calibri" w:eastAsia="Calibri" w:hAnsi="Calibri" w:cs="Calibri"/>
          <w:sz w:val="24"/>
          <w:szCs w:val="24"/>
        </w:rPr>
        <w:t>Bootstrap is a resampling technique. It generates multiple datasets by sampling from a single, original dataset. Each of the “new” data‐ sets can be used to estimate a quantity of interest.</w:t>
      </w:r>
    </w:p>
    <w:p w14:paraId="43F5DD18" w14:textId="77777777" w:rsidR="00502E2E" w:rsidRDefault="00502E2E" w:rsidP="00502E2E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</w:p>
    <w:p w14:paraId="058BCE53" w14:textId="77777777" w:rsidR="002A1391" w:rsidRDefault="002A1391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Advantages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0E097D7" w14:textId="6546ED1D" w:rsidR="002A1391" w:rsidRDefault="00502E2E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can </w:t>
      </w:r>
      <w:r w:rsidRPr="00502E2E">
        <w:rPr>
          <w:rFonts w:ascii="Calibri" w:eastAsia="Calibri" w:hAnsi="Calibri" w:cs="Calibri"/>
          <w:sz w:val="24"/>
          <w:szCs w:val="24"/>
        </w:rPr>
        <w:t>also calculate variance or a confidence interval for the estimate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32E0D63" w14:textId="77777777" w:rsidR="002A1391" w:rsidRDefault="002A1391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</w:p>
    <w:p w14:paraId="48C47996" w14:textId="6D036A64" w:rsidR="002A1391" w:rsidRDefault="002A1391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Disadvantages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7157E02" w14:textId="6E3DE667" w:rsidR="00502E2E" w:rsidRDefault="00502E2E" w:rsidP="002A1391">
      <w:pPr>
        <w:pStyle w:val="ListParagraph"/>
        <w:ind w:right="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same data point may be present more than once in the bootstrapped </w:t>
      </w:r>
      <w:proofErr w:type="gramStart"/>
      <w:r>
        <w:rPr>
          <w:rFonts w:ascii="Calibri" w:eastAsia="Calibri" w:hAnsi="Calibri" w:cs="Calibri"/>
          <w:sz w:val="24"/>
          <w:szCs w:val="24"/>
        </w:rPr>
        <w:t>set .</w:t>
      </w:r>
      <w:proofErr w:type="gramEnd"/>
    </w:p>
    <w:p w14:paraId="3BA364E4" w14:textId="77777777" w:rsidR="002A1391" w:rsidRPr="002A1391" w:rsidRDefault="002A1391" w:rsidP="002A1391">
      <w:pPr>
        <w:ind w:right="57"/>
        <w:rPr>
          <w:rFonts w:ascii="Calibri" w:eastAsia="Calibri" w:hAnsi="Calibri" w:cs="Calibri"/>
          <w:sz w:val="24"/>
          <w:szCs w:val="24"/>
        </w:rPr>
      </w:pPr>
    </w:p>
    <w:p w14:paraId="59DD644D" w14:textId="77777777" w:rsidR="002A1391" w:rsidRPr="002A1391" w:rsidRDefault="002A1391" w:rsidP="002A1391">
      <w:pPr>
        <w:ind w:right="57"/>
        <w:rPr>
          <w:rFonts w:ascii="Calibri" w:eastAsia="Calibri" w:hAnsi="Calibri" w:cs="Calibri"/>
          <w:sz w:val="24"/>
          <w:szCs w:val="24"/>
        </w:rPr>
      </w:pPr>
    </w:p>
    <w:p w14:paraId="73119D80" w14:textId="77777777" w:rsidR="002A1391" w:rsidRPr="002A1391" w:rsidRDefault="002A1391" w:rsidP="002A1391">
      <w:pPr>
        <w:ind w:left="141" w:right="57"/>
        <w:rPr>
          <w:rFonts w:ascii="Calibri" w:eastAsia="Calibri" w:hAnsi="Calibri" w:cs="Calibri"/>
          <w:sz w:val="24"/>
          <w:szCs w:val="24"/>
        </w:rPr>
      </w:pPr>
    </w:p>
    <w:p w14:paraId="5FF7B072" w14:textId="77777777" w:rsidR="00B303A3" w:rsidRDefault="002B4E32" w:rsidP="00502E2E">
      <w:pPr>
        <w:ind w:firstLine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We live in an era of Big Data. Why don’t we just get more data rather than obtaining</w:t>
      </w:r>
    </w:p>
    <w:p w14:paraId="3C38E7A5" w14:textId="03A9284B" w:rsidR="00B303A3" w:rsidRDefault="002B4E32">
      <w:pPr>
        <w:spacing w:before="2"/>
        <w:ind w:lef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validation data from given data?</w:t>
      </w:r>
    </w:p>
    <w:p w14:paraId="0B7B8371" w14:textId="528380C3" w:rsidR="001566AB" w:rsidRDefault="001566AB" w:rsidP="001566AB">
      <w:pPr>
        <w:pStyle w:val="ListParagraph"/>
        <w:numPr>
          <w:ilvl w:val="0"/>
          <w:numId w:val="3"/>
        </w:numPr>
        <w:spacing w:before="2"/>
        <w:rPr>
          <w:rFonts w:ascii="Calibri" w:eastAsia="Calibri" w:hAnsi="Calibri" w:cs="Calibri"/>
          <w:sz w:val="24"/>
          <w:szCs w:val="24"/>
        </w:rPr>
      </w:pPr>
      <w:r w:rsidRPr="001566AB">
        <w:rPr>
          <w:rFonts w:ascii="Calibri" w:eastAsia="Calibri" w:hAnsi="Calibri" w:cs="Calibri"/>
          <w:sz w:val="24"/>
          <w:szCs w:val="24"/>
        </w:rPr>
        <w:t xml:space="preserve">Even though we live in an era of Big </w:t>
      </w:r>
      <w:proofErr w:type="gramStart"/>
      <w:r w:rsidRPr="001566AB">
        <w:rPr>
          <w:rFonts w:ascii="Calibri" w:eastAsia="Calibri" w:hAnsi="Calibri" w:cs="Calibri"/>
          <w:sz w:val="24"/>
          <w:szCs w:val="24"/>
        </w:rPr>
        <w:t>Data ,</w:t>
      </w:r>
      <w:proofErr w:type="gramEnd"/>
      <w:r w:rsidRPr="001566AB">
        <w:rPr>
          <w:rFonts w:ascii="Calibri" w:eastAsia="Calibri" w:hAnsi="Calibri" w:cs="Calibri"/>
          <w:sz w:val="24"/>
          <w:szCs w:val="24"/>
        </w:rPr>
        <w:t xml:space="preserve"> the techniques like Bootstrapping and Cross validation </w:t>
      </w:r>
      <w:r>
        <w:rPr>
          <w:rFonts w:ascii="Calibri" w:eastAsia="Calibri" w:hAnsi="Calibri" w:cs="Calibri"/>
          <w:sz w:val="24"/>
          <w:szCs w:val="24"/>
        </w:rPr>
        <w:t xml:space="preserve">resample the data to produce multiple data sets </w:t>
      </w:r>
      <w:r w:rsidR="00697318">
        <w:rPr>
          <w:rFonts w:ascii="Calibri" w:eastAsia="Calibri" w:hAnsi="Calibri" w:cs="Calibri"/>
          <w:sz w:val="24"/>
          <w:szCs w:val="24"/>
        </w:rPr>
        <w:t xml:space="preserve">,and hence </w:t>
      </w:r>
      <w:r w:rsidRPr="001566AB">
        <w:rPr>
          <w:rFonts w:ascii="Calibri" w:eastAsia="Calibri" w:hAnsi="Calibri" w:cs="Calibri"/>
          <w:sz w:val="24"/>
          <w:szCs w:val="24"/>
        </w:rPr>
        <w:t>are still relevant for evaluation mechanisms .</w:t>
      </w:r>
    </w:p>
    <w:p w14:paraId="0AB6D341" w14:textId="7D9403E4" w:rsidR="001566AB" w:rsidRPr="001566AB" w:rsidRDefault="001566AB" w:rsidP="001566AB">
      <w:pPr>
        <w:pStyle w:val="ListParagraph"/>
        <w:numPr>
          <w:ilvl w:val="0"/>
          <w:numId w:val="3"/>
        </w:numPr>
        <w:spacing w:before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need to be frugal with </w:t>
      </w:r>
      <w:proofErr w:type="gramStart"/>
      <w:r>
        <w:rPr>
          <w:rFonts w:ascii="Calibri" w:eastAsia="Calibri" w:hAnsi="Calibri" w:cs="Calibri"/>
          <w:sz w:val="24"/>
          <w:szCs w:val="24"/>
        </w:rPr>
        <w:t>data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E1B83CC" w14:textId="77777777" w:rsidR="00B303A3" w:rsidRDefault="00B303A3">
      <w:pPr>
        <w:spacing w:before="12" w:line="280" w:lineRule="exact"/>
        <w:rPr>
          <w:sz w:val="28"/>
          <w:szCs w:val="28"/>
        </w:rPr>
      </w:pPr>
    </w:p>
    <w:p w14:paraId="309C27AA" w14:textId="1AB96B4A" w:rsidR="00B303A3" w:rsidRDefault="002B4E32">
      <w:pPr>
        <w:ind w:lef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Why should training, and evaluation data never be mixed?</w:t>
      </w:r>
    </w:p>
    <w:p w14:paraId="5655C455" w14:textId="067189CE" w:rsidR="002460BE" w:rsidRDefault="002460BE">
      <w:pPr>
        <w:ind w:left="101"/>
        <w:rPr>
          <w:rFonts w:ascii="Calibri" w:eastAsia="Calibri" w:hAnsi="Calibri" w:cs="Calibri"/>
          <w:sz w:val="24"/>
          <w:szCs w:val="24"/>
        </w:rPr>
      </w:pPr>
      <w:r w:rsidRPr="002460BE">
        <w:rPr>
          <w:rFonts w:ascii="Calibri" w:eastAsia="Calibri" w:hAnsi="Calibri" w:cs="Calibri"/>
          <w:sz w:val="24"/>
          <w:szCs w:val="24"/>
        </w:rPr>
        <w:t>If information from the validation data or test data leaks into the training procedure, it would lead to a bad estimate of generalization error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1AA76A7" w14:textId="77777777" w:rsidR="00B303A3" w:rsidRDefault="00B303A3">
      <w:pPr>
        <w:spacing w:line="200" w:lineRule="exact"/>
      </w:pPr>
    </w:p>
    <w:p w14:paraId="3396D2F7" w14:textId="77777777" w:rsidR="00B303A3" w:rsidRDefault="00B303A3">
      <w:pPr>
        <w:spacing w:line="200" w:lineRule="exact"/>
      </w:pPr>
    </w:p>
    <w:p w14:paraId="3C280F98" w14:textId="77777777" w:rsidR="00B303A3" w:rsidRDefault="00B303A3">
      <w:pPr>
        <w:spacing w:line="200" w:lineRule="exact"/>
      </w:pPr>
    </w:p>
    <w:p w14:paraId="67EB0718" w14:textId="77777777" w:rsidR="00B303A3" w:rsidRDefault="00B303A3">
      <w:pPr>
        <w:spacing w:before="6" w:line="220" w:lineRule="exact"/>
        <w:rPr>
          <w:sz w:val="22"/>
          <w:szCs w:val="22"/>
        </w:rPr>
      </w:pPr>
    </w:p>
    <w:p w14:paraId="08D2268E" w14:textId="77777777" w:rsidR="00D53BBB" w:rsidRDefault="00D53BBB" w:rsidP="00D53BBB">
      <w:pPr>
        <w:spacing w:line="360" w:lineRule="exact"/>
        <w:rPr>
          <w:rFonts w:ascii="Calibri" w:eastAsia="Calibri" w:hAnsi="Calibri" w:cs="Calibri"/>
          <w:sz w:val="32"/>
          <w:szCs w:val="32"/>
          <w:u w:val="single" w:color="000000"/>
        </w:rPr>
      </w:pPr>
    </w:p>
    <w:p w14:paraId="3E7C0B7F" w14:textId="2CEC85B4" w:rsidR="00B303A3" w:rsidRDefault="002B4E32" w:rsidP="00D53BBB">
      <w:pPr>
        <w:spacing w:line="360" w:lineRule="exac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u w:val="single" w:color="000000"/>
        </w:rPr>
        <w:t>Chapter 4:</w:t>
      </w:r>
    </w:p>
    <w:p w14:paraId="37D1D091" w14:textId="77777777" w:rsidR="00B303A3" w:rsidRDefault="00B303A3">
      <w:pPr>
        <w:spacing w:before="13" w:line="280" w:lineRule="exact"/>
        <w:rPr>
          <w:sz w:val="28"/>
          <w:szCs w:val="28"/>
        </w:rPr>
      </w:pPr>
    </w:p>
    <w:p w14:paraId="073B24D1" w14:textId="77777777" w:rsidR="00B303A3" w:rsidRDefault="002B4E32">
      <w:pPr>
        <w:spacing w:before="19"/>
        <w:ind w:left="101" w:right="2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What is the role of a </w:t>
      </w:r>
      <w:r>
        <w:rPr>
          <w:rFonts w:ascii="Calibri" w:eastAsia="Calibri" w:hAnsi="Calibri" w:cs="Calibri"/>
          <w:i/>
          <w:sz w:val="24"/>
          <w:szCs w:val="24"/>
        </w:rPr>
        <w:t xml:space="preserve">hyperparameter </w:t>
      </w:r>
      <w:r>
        <w:rPr>
          <w:rFonts w:ascii="Calibri" w:eastAsia="Calibri" w:hAnsi="Calibri" w:cs="Calibri"/>
          <w:sz w:val="24"/>
          <w:szCs w:val="24"/>
        </w:rPr>
        <w:t xml:space="preserve">in a model? When are model parameters learned? Do you think a model is more strongly influenced by </w:t>
      </w:r>
      <w:r>
        <w:rPr>
          <w:rFonts w:ascii="Calibri" w:eastAsia="Calibri" w:hAnsi="Calibri" w:cs="Calibri"/>
          <w:i/>
          <w:sz w:val="24"/>
          <w:szCs w:val="24"/>
        </w:rPr>
        <w:t xml:space="preserve">model parameters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i/>
          <w:sz w:val="24"/>
          <w:szCs w:val="24"/>
        </w:rPr>
        <w:t>hyperparameters</w:t>
      </w:r>
      <w:r>
        <w:rPr>
          <w:rFonts w:ascii="Calibri" w:eastAsia="Calibri" w:hAnsi="Calibri" w:cs="Calibri"/>
          <w:sz w:val="24"/>
          <w:szCs w:val="24"/>
        </w:rPr>
        <w:t>? Explain you reasoning?</w:t>
      </w:r>
    </w:p>
    <w:p w14:paraId="03002D1D" w14:textId="3BBC79AE" w:rsidR="00B303A3" w:rsidRDefault="002B4E32">
      <w:pPr>
        <w:spacing w:before="2"/>
        <w:ind w:lef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Note: There is no right or wrong answer, but you should explain your thinking.</w:t>
      </w:r>
    </w:p>
    <w:p w14:paraId="4894E3D9" w14:textId="77777777" w:rsidR="00745AD1" w:rsidRDefault="00745AD1">
      <w:pPr>
        <w:spacing w:before="2"/>
        <w:ind w:left="101"/>
        <w:rPr>
          <w:rFonts w:ascii="Calibri" w:eastAsia="Calibri" w:hAnsi="Calibri" w:cs="Calibri"/>
          <w:sz w:val="24"/>
          <w:szCs w:val="24"/>
        </w:rPr>
      </w:pPr>
    </w:p>
    <w:p w14:paraId="19E02C19" w14:textId="40873103" w:rsidR="00697318" w:rsidRDefault="00697318">
      <w:pPr>
        <w:spacing w:before="2"/>
        <w:ind w:lef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-&gt; </w:t>
      </w:r>
      <w:proofErr w:type="gramStart"/>
      <w:r>
        <w:rPr>
          <w:rFonts w:ascii="Calibri" w:eastAsia="Calibri" w:hAnsi="Calibri" w:cs="Calibri"/>
          <w:sz w:val="24"/>
          <w:szCs w:val="24"/>
        </w:rPr>
        <w:t>Hyperparameter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697318">
        <w:rPr>
          <w:rFonts w:ascii="Calibri" w:eastAsia="Calibri" w:hAnsi="Calibri" w:cs="Calibri"/>
          <w:sz w:val="24"/>
          <w:szCs w:val="24"/>
        </w:rPr>
        <w:t xml:space="preserve">A hyperparameter controls the capacity </w:t>
      </w:r>
      <w:r>
        <w:rPr>
          <w:rFonts w:ascii="Calibri" w:eastAsia="Calibri" w:hAnsi="Calibri" w:cs="Calibri"/>
          <w:sz w:val="24"/>
          <w:szCs w:val="24"/>
        </w:rPr>
        <w:t xml:space="preserve">and flexibility </w:t>
      </w:r>
      <w:r w:rsidRPr="00697318">
        <w:rPr>
          <w:rFonts w:ascii="Calibri" w:eastAsia="Calibri" w:hAnsi="Calibri" w:cs="Calibri"/>
          <w:sz w:val="24"/>
          <w:szCs w:val="24"/>
        </w:rPr>
        <w:t>of the model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65A5166" w14:textId="4ACE1CD2" w:rsidR="00697318" w:rsidRDefault="00697318">
      <w:pPr>
        <w:spacing w:before="2"/>
        <w:ind w:lef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-&gt; Model </w:t>
      </w:r>
      <w:proofErr w:type="gramStart"/>
      <w:r>
        <w:rPr>
          <w:rFonts w:ascii="Calibri" w:eastAsia="Calibri" w:hAnsi="Calibri" w:cs="Calibri"/>
          <w:sz w:val="24"/>
          <w:szCs w:val="24"/>
        </w:rPr>
        <w:t>parameter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Model parameters are learned during the training phase . </w:t>
      </w:r>
    </w:p>
    <w:p w14:paraId="60347DE7" w14:textId="11E09D37" w:rsidR="00697318" w:rsidRDefault="00697318">
      <w:pPr>
        <w:spacing w:before="2"/>
        <w:ind w:lef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-&gt; </w:t>
      </w:r>
      <w:r w:rsidR="007A48DB">
        <w:rPr>
          <w:rFonts w:ascii="Calibri" w:eastAsia="Calibri" w:hAnsi="Calibri" w:cs="Calibri"/>
          <w:sz w:val="24"/>
          <w:szCs w:val="24"/>
        </w:rPr>
        <w:t xml:space="preserve">Hyperparameter influences a model more strongly than model </w:t>
      </w:r>
      <w:proofErr w:type="gramStart"/>
      <w:r w:rsidR="007A48DB">
        <w:rPr>
          <w:rFonts w:ascii="Calibri" w:eastAsia="Calibri" w:hAnsi="Calibri" w:cs="Calibri"/>
          <w:sz w:val="24"/>
          <w:szCs w:val="24"/>
        </w:rPr>
        <w:t>parameter ,</w:t>
      </w:r>
      <w:proofErr w:type="gramEnd"/>
      <w:r w:rsidR="007A48DB">
        <w:rPr>
          <w:rFonts w:ascii="Calibri" w:eastAsia="Calibri" w:hAnsi="Calibri" w:cs="Calibri"/>
          <w:sz w:val="24"/>
          <w:szCs w:val="24"/>
        </w:rPr>
        <w:t xml:space="preserve"> because it can be tuned ,set by some heuristics and they also help in estimation of model parameters .</w:t>
      </w:r>
    </w:p>
    <w:p w14:paraId="70FC0073" w14:textId="66AEE6C9" w:rsidR="007A48DB" w:rsidRDefault="007A48DB">
      <w:pPr>
        <w:spacing w:before="2"/>
        <w:ind w:lef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 a decision tree , the depth of a decision tree or the number of leaves plays a major role in data classification .</w:t>
      </w:r>
    </w:p>
    <w:p w14:paraId="38CF5414" w14:textId="77777777" w:rsidR="00B303A3" w:rsidRDefault="00B303A3">
      <w:pPr>
        <w:spacing w:before="2" w:line="180" w:lineRule="exact"/>
        <w:rPr>
          <w:sz w:val="18"/>
          <w:szCs w:val="18"/>
        </w:rPr>
      </w:pPr>
    </w:p>
    <w:p w14:paraId="04D952FF" w14:textId="77777777" w:rsidR="00B303A3" w:rsidRDefault="00B303A3">
      <w:pPr>
        <w:spacing w:line="200" w:lineRule="exact"/>
      </w:pPr>
    </w:p>
    <w:p w14:paraId="2051AEF2" w14:textId="77777777" w:rsidR="00B303A3" w:rsidRDefault="00B303A3">
      <w:pPr>
        <w:spacing w:line="200" w:lineRule="exact"/>
      </w:pPr>
    </w:p>
    <w:p w14:paraId="78B13721" w14:textId="5ED894A5" w:rsidR="00B303A3" w:rsidRDefault="002B4E32">
      <w:pPr>
        <w:ind w:left="101" w:right="2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What are some techniques for hyperparameter tuning? Explain each briefly and in your own words.</w:t>
      </w:r>
    </w:p>
    <w:p w14:paraId="35CB5FCC" w14:textId="20FDCEC9" w:rsidR="007A48DB" w:rsidRDefault="007A48DB">
      <w:pPr>
        <w:ind w:left="101" w:right="2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Some techniques for hyperparameter tuning </w:t>
      </w:r>
      <w:proofErr w:type="gramStart"/>
      <w:r>
        <w:rPr>
          <w:rFonts w:ascii="Calibri" w:eastAsia="Calibri" w:hAnsi="Calibri" w:cs="Calibri"/>
          <w:sz w:val="24"/>
          <w:szCs w:val="24"/>
        </w:rPr>
        <w:t>are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3F2C0C6" w14:textId="12F5DB4B" w:rsidR="007A48DB" w:rsidRDefault="007A48DB" w:rsidP="007A48DB">
      <w:pPr>
        <w:pStyle w:val="ListParagraph"/>
        <w:numPr>
          <w:ilvl w:val="0"/>
          <w:numId w:val="3"/>
        </w:numPr>
        <w:ind w:right="2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Grid </w:t>
      </w:r>
      <w:proofErr w:type="gramStart"/>
      <w:r>
        <w:rPr>
          <w:rFonts w:ascii="Calibri" w:eastAsia="Calibri" w:hAnsi="Calibri" w:cs="Calibri"/>
          <w:sz w:val="24"/>
          <w:szCs w:val="24"/>
        </w:rPr>
        <w:t>Search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CEA8F74" w14:textId="52DA8748" w:rsidR="00745AD1" w:rsidRDefault="00745AD1" w:rsidP="00745AD1">
      <w:pPr>
        <w:pStyle w:val="ListParagraph"/>
        <w:ind w:left="861" w:right="2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implements exhaustive searching through a subset of hyperparameter space before returning a </w:t>
      </w:r>
      <w:proofErr w:type="gramStart"/>
      <w:r>
        <w:rPr>
          <w:rFonts w:ascii="Calibri" w:eastAsia="Calibri" w:hAnsi="Calibri" w:cs="Calibri"/>
          <w:sz w:val="24"/>
          <w:szCs w:val="24"/>
        </w:rPr>
        <w:t>winner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450CB62" w14:textId="77777777" w:rsidR="007A48DB" w:rsidRDefault="007A48DB" w:rsidP="007A48DB">
      <w:pPr>
        <w:pStyle w:val="ListParagraph"/>
        <w:ind w:left="861" w:right="205"/>
        <w:rPr>
          <w:rFonts w:ascii="Calibri" w:eastAsia="Calibri" w:hAnsi="Calibri" w:cs="Calibri"/>
          <w:sz w:val="24"/>
          <w:szCs w:val="24"/>
        </w:rPr>
      </w:pPr>
    </w:p>
    <w:p w14:paraId="4A2054A5" w14:textId="2484AC60" w:rsidR="007A48DB" w:rsidRDefault="007A48DB" w:rsidP="007A48DB">
      <w:pPr>
        <w:pStyle w:val="ListParagraph"/>
        <w:numPr>
          <w:ilvl w:val="0"/>
          <w:numId w:val="3"/>
        </w:numPr>
        <w:ind w:right="2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Random </w:t>
      </w:r>
      <w:proofErr w:type="gramStart"/>
      <w:r>
        <w:rPr>
          <w:rFonts w:ascii="Calibri" w:eastAsia="Calibri" w:hAnsi="Calibri" w:cs="Calibri"/>
          <w:sz w:val="24"/>
          <w:szCs w:val="24"/>
        </w:rPr>
        <w:t>Search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0D5A2D7" w14:textId="7EED6937" w:rsidR="00745AD1" w:rsidRDefault="00745AD1" w:rsidP="00745AD1">
      <w:pPr>
        <w:pStyle w:val="ListParagraph"/>
        <w:ind w:left="861" w:right="2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is a variation of grid </w:t>
      </w:r>
      <w:proofErr w:type="gramStart"/>
      <w:r>
        <w:rPr>
          <w:rFonts w:ascii="Calibri" w:eastAsia="Calibri" w:hAnsi="Calibri" w:cs="Calibri"/>
          <w:sz w:val="24"/>
          <w:szCs w:val="24"/>
        </w:rPr>
        <w:t>search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B21967">
        <w:rPr>
          <w:rFonts w:ascii="Calibri" w:eastAsia="Calibri" w:hAnsi="Calibri" w:cs="Calibri"/>
          <w:sz w:val="24"/>
          <w:szCs w:val="24"/>
        </w:rPr>
        <w:t xml:space="preserve">Instead of searching over the entire </w:t>
      </w:r>
      <w:proofErr w:type="gramStart"/>
      <w:r w:rsidR="00B21967">
        <w:rPr>
          <w:rFonts w:ascii="Calibri" w:eastAsia="Calibri" w:hAnsi="Calibri" w:cs="Calibri"/>
          <w:sz w:val="24"/>
          <w:szCs w:val="24"/>
        </w:rPr>
        <w:t>grid ,</w:t>
      </w:r>
      <w:proofErr w:type="gramEnd"/>
      <w:r w:rsidR="00B21967">
        <w:rPr>
          <w:rFonts w:ascii="Calibri" w:eastAsia="Calibri" w:hAnsi="Calibri" w:cs="Calibri"/>
          <w:sz w:val="24"/>
          <w:szCs w:val="24"/>
        </w:rPr>
        <w:t xml:space="preserve"> this only searches over a sample of points on the grid . </w:t>
      </w:r>
    </w:p>
    <w:p w14:paraId="6A2C2BD3" w14:textId="77777777" w:rsidR="00745AD1" w:rsidRDefault="00745AD1" w:rsidP="00745AD1">
      <w:pPr>
        <w:pStyle w:val="ListParagraph"/>
        <w:ind w:left="861" w:right="205"/>
        <w:rPr>
          <w:rFonts w:ascii="Calibri" w:eastAsia="Calibri" w:hAnsi="Calibri" w:cs="Calibri"/>
          <w:sz w:val="24"/>
          <w:szCs w:val="24"/>
        </w:rPr>
      </w:pPr>
    </w:p>
    <w:p w14:paraId="0F796544" w14:textId="74EA61AE" w:rsidR="007A48DB" w:rsidRDefault="007A48DB" w:rsidP="007A48DB">
      <w:pPr>
        <w:pStyle w:val="ListParagraph"/>
        <w:numPr>
          <w:ilvl w:val="0"/>
          <w:numId w:val="3"/>
        </w:numPr>
        <w:ind w:right="2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Smart </w:t>
      </w:r>
      <w:proofErr w:type="spellStart"/>
      <w:r>
        <w:rPr>
          <w:rFonts w:ascii="Calibri" w:eastAsia="Calibri" w:hAnsi="Calibri" w:cs="Calibri"/>
          <w:sz w:val="24"/>
          <w:szCs w:val="24"/>
        </w:rPr>
        <w:t>hyperparamter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tuning </w:t>
      </w:r>
      <w:proofErr w:type="gramStart"/>
      <w:r>
        <w:rPr>
          <w:rFonts w:ascii="Calibri" w:eastAsia="Calibri" w:hAnsi="Calibri" w:cs="Calibri"/>
          <w:sz w:val="24"/>
          <w:szCs w:val="24"/>
        </w:rPr>
        <w:t>techniques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E77BA1A" w14:textId="77777777" w:rsidR="00B21967" w:rsidRDefault="00B21967" w:rsidP="00B21967">
      <w:pPr>
        <w:pStyle w:val="ListParagraph"/>
        <w:ind w:left="861" w:right="2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Some techniques of smart hyperparameter tuning </w:t>
      </w:r>
      <w:proofErr w:type="gramStart"/>
      <w:r>
        <w:rPr>
          <w:rFonts w:ascii="Calibri" w:eastAsia="Calibri" w:hAnsi="Calibri" w:cs="Calibri"/>
          <w:sz w:val="24"/>
          <w:szCs w:val="24"/>
        </w:rPr>
        <w:t>techniques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9D5A98A" w14:textId="42E9941B" w:rsidR="00B21967" w:rsidRDefault="00B21967" w:rsidP="00B21967">
      <w:pPr>
        <w:pStyle w:val="ListParagraph"/>
        <w:ind w:left="861" w:right="2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</w:t>
      </w:r>
      <w:r w:rsidRPr="00B21967">
        <w:rPr>
          <w:rFonts w:ascii="Calibri" w:eastAsia="Calibri" w:hAnsi="Calibri" w:cs="Calibri"/>
          <w:sz w:val="24"/>
          <w:szCs w:val="24"/>
        </w:rPr>
        <w:t xml:space="preserve">erivative-free </w:t>
      </w:r>
      <w:proofErr w:type="gramStart"/>
      <w:r w:rsidRPr="00B21967">
        <w:rPr>
          <w:rFonts w:ascii="Calibri" w:eastAsia="Calibri" w:hAnsi="Calibri" w:cs="Calibri"/>
          <w:sz w:val="24"/>
          <w:szCs w:val="24"/>
        </w:rPr>
        <w:t>optimization</w:t>
      </w:r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B2196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Uses </w:t>
      </w:r>
      <w:r w:rsidRPr="00B21967">
        <w:rPr>
          <w:rFonts w:ascii="Calibri" w:eastAsia="Calibri" w:hAnsi="Calibri" w:cs="Calibri"/>
          <w:sz w:val="24"/>
          <w:szCs w:val="24"/>
        </w:rPr>
        <w:t xml:space="preserve">heuristics to determine where to sample next. </w:t>
      </w:r>
    </w:p>
    <w:p w14:paraId="5EB25668" w14:textId="691745BF" w:rsidR="00B21967" w:rsidRDefault="00B21967" w:rsidP="00B21967">
      <w:pPr>
        <w:pStyle w:val="ListParagraph"/>
        <w:ind w:left="861" w:right="205"/>
        <w:rPr>
          <w:rFonts w:ascii="Calibri" w:eastAsia="Calibri" w:hAnsi="Calibri" w:cs="Calibri"/>
          <w:sz w:val="24"/>
          <w:szCs w:val="24"/>
        </w:rPr>
      </w:pPr>
      <w:r w:rsidRPr="00B21967">
        <w:rPr>
          <w:rFonts w:ascii="Calibri" w:eastAsia="Calibri" w:hAnsi="Calibri" w:cs="Calibri"/>
          <w:sz w:val="24"/>
          <w:szCs w:val="24"/>
        </w:rPr>
        <w:lastRenderedPageBreak/>
        <w:t>Bayesian optimization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B21967">
        <w:rPr>
          <w:rFonts w:ascii="Calibri" w:eastAsia="Calibri" w:hAnsi="Calibri" w:cs="Calibri"/>
          <w:sz w:val="24"/>
          <w:szCs w:val="24"/>
        </w:rPr>
        <w:t xml:space="preserve">and random forest smart </w:t>
      </w:r>
      <w:proofErr w:type="gramStart"/>
      <w:r w:rsidRPr="00B21967">
        <w:rPr>
          <w:rFonts w:ascii="Calibri" w:eastAsia="Calibri" w:hAnsi="Calibri" w:cs="Calibri"/>
          <w:sz w:val="24"/>
          <w:szCs w:val="24"/>
        </w:rPr>
        <w:t xml:space="preserve">tuning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</w:t>
      </w:r>
      <w:r w:rsidRPr="00B21967">
        <w:rPr>
          <w:rFonts w:ascii="Calibri" w:eastAsia="Calibri" w:hAnsi="Calibri" w:cs="Calibri"/>
          <w:sz w:val="24"/>
          <w:szCs w:val="24"/>
        </w:rPr>
        <w:t>oth model the response surface with another function, then sample more points based on what the model says.</w:t>
      </w:r>
    </w:p>
    <w:p w14:paraId="09382E0D" w14:textId="77777777" w:rsidR="007A48DB" w:rsidRPr="007A48DB" w:rsidRDefault="007A48DB" w:rsidP="007A48DB">
      <w:pPr>
        <w:pStyle w:val="ListParagraph"/>
        <w:ind w:left="861" w:right="205"/>
        <w:rPr>
          <w:rFonts w:ascii="Calibri" w:eastAsia="Calibri" w:hAnsi="Calibri" w:cs="Calibri"/>
          <w:sz w:val="24"/>
          <w:szCs w:val="24"/>
        </w:rPr>
      </w:pPr>
    </w:p>
    <w:sectPr w:rsidR="007A48DB" w:rsidRPr="007A48DB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thJax_Size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B0418"/>
    <w:multiLevelType w:val="hybridMultilevel"/>
    <w:tmpl w:val="7874996C"/>
    <w:lvl w:ilvl="0" w:tplc="0E842082">
      <w:start w:val="2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230063ED"/>
    <w:multiLevelType w:val="hybridMultilevel"/>
    <w:tmpl w:val="C4CEB12C"/>
    <w:lvl w:ilvl="0" w:tplc="56740B0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3DB32EF2"/>
    <w:multiLevelType w:val="hybridMultilevel"/>
    <w:tmpl w:val="E514AE58"/>
    <w:lvl w:ilvl="0" w:tplc="60C6EDF8">
      <w:start w:val="1"/>
      <w:numFmt w:val="bullet"/>
      <w:lvlText w:val=""/>
      <w:lvlJc w:val="left"/>
      <w:pPr>
        <w:ind w:left="861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460A3971"/>
    <w:multiLevelType w:val="hybridMultilevel"/>
    <w:tmpl w:val="E124B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5EF6"/>
    <w:multiLevelType w:val="multilevel"/>
    <w:tmpl w:val="7884F4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9FD5B50"/>
    <w:multiLevelType w:val="hybridMultilevel"/>
    <w:tmpl w:val="73DAD2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3A3"/>
    <w:rsid w:val="00001DD8"/>
    <w:rsid w:val="00031791"/>
    <w:rsid w:val="000969A6"/>
    <w:rsid w:val="001566AB"/>
    <w:rsid w:val="001B71CF"/>
    <w:rsid w:val="001E0937"/>
    <w:rsid w:val="002460BE"/>
    <w:rsid w:val="002A1391"/>
    <w:rsid w:val="002B4E32"/>
    <w:rsid w:val="004C18A6"/>
    <w:rsid w:val="00502E2E"/>
    <w:rsid w:val="00697318"/>
    <w:rsid w:val="00745AD1"/>
    <w:rsid w:val="00750525"/>
    <w:rsid w:val="007A48DB"/>
    <w:rsid w:val="0081365C"/>
    <w:rsid w:val="00900C61"/>
    <w:rsid w:val="009D7586"/>
    <w:rsid w:val="00AB4311"/>
    <w:rsid w:val="00AE7035"/>
    <w:rsid w:val="00B21967"/>
    <w:rsid w:val="00B303A3"/>
    <w:rsid w:val="00B66A96"/>
    <w:rsid w:val="00BC48A0"/>
    <w:rsid w:val="00BE2ADD"/>
    <w:rsid w:val="00D53BBB"/>
    <w:rsid w:val="00E04936"/>
    <w:rsid w:val="00E544FC"/>
    <w:rsid w:val="00E946BE"/>
    <w:rsid w:val="00F6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CA2D"/>
  <w15:docId w15:val="{43092CAE-12DC-41CE-9630-0885C135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B4E32"/>
    <w:pPr>
      <w:ind w:left="720"/>
      <w:contextualSpacing/>
    </w:pPr>
  </w:style>
  <w:style w:type="character" w:customStyle="1" w:styleId="mo">
    <w:name w:val="mo"/>
    <w:basedOn w:val="DefaultParagraphFont"/>
    <w:rsid w:val="00E04936"/>
  </w:style>
  <w:style w:type="character" w:customStyle="1" w:styleId="mi">
    <w:name w:val="mi"/>
    <w:basedOn w:val="DefaultParagraphFont"/>
    <w:rsid w:val="00E04936"/>
  </w:style>
  <w:style w:type="character" w:customStyle="1" w:styleId="mn">
    <w:name w:val="mn"/>
    <w:basedOn w:val="DefaultParagraphFont"/>
    <w:rsid w:val="00E04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Dafne Navita</dc:creator>
  <cp:lastModifiedBy>Dafne Navita</cp:lastModifiedBy>
  <cp:revision>5</cp:revision>
  <dcterms:created xsi:type="dcterms:W3CDTF">2018-03-27T01:19:00Z</dcterms:created>
  <dcterms:modified xsi:type="dcterms:W3CDTF">2018-03-27T02:19:00Z</dcterms:modified>
</cp:coreProperties>
</file>